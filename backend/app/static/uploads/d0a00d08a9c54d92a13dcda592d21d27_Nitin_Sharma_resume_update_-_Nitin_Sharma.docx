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460F1D" w14:textId="6B9019BC" w:rsidR="00F7686F" w:rsidRPr="00027C51" w:rsidRDefault="0099785F" w:rsidP="00F7686F">
      <w:pPr>
        <w:pStyle w:val="Heading1"/>
        <w:ind w:left="0" w:firstLine="0"/>
        <w:rPr>
          <w:rFonts w:ascii="Times New Roman" w:hAnsi="Times New Roman" w:cs="Times New Roman"/>
          <w:sz w:val="24"/>
          <w:szCs w:val="24"/>
        </w:rPr>
      </w:pPr>
      <w:r w:rsidRPr="00027C51">
        <w:rPr>
          <w:rFonts w:ascii="Times New Roman" w:hAnsi="Times New Roman" w:cs="Times New Roman"/>
          <w:noProof/>
          <w:sz w:val="24"/>
          <w:szCs w:val="24"/>
          <w:lang w:eastAsia="en-US"/>
        </w:rPr>
        <mc:AlternateContent>
          <mc:Choice Requires="wps">
            <w:drawing>
              <wp:anchor distT="0" distB="0" distL="114300" distR="114300" simplePos="0" relativeHeight="251665408" behindDoc="0" locked="0" layoutInCell="1" allowOverlap="1" wp14:anchorId="54DBD108" wp14:editId="2E73EA07">
                <wp:simplePos x="0" y="0"/>
                <wp:positionH relativeFrom="column">
                  <wp:posOffset>2311400</wp:posOffset>
                </wp:positionH>
                <wp:positionV relativeFrom="paragraph">
                  <wp:posOffset>342900</wp:posOffset>
                </wp:positionV>
                <wp:extent cx="1838325" cy="654050"/>
                <wp:effectExtent l="0" t="0" r="28575" b="12700"/>
                <wp:wrapNone/>
                <wp:docPr id="4"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38325" cy="654050"/>
                        </a:xfrm>
                        <a:prstGeom prst="rect">
                          <a:avLst/>
                        </a:prstGeom>
                        <a:solidFill>
                          <a:srgbClr val="FFFFFF"/>
                        </a:solidFill>
                        <a:ln w="9525">
                          <a:solidFill>
                            <a:schemeClr val="bg1">
                              <a:lumMod val="100000"/>
                              <a:lumOff val="0"/>
                            </a:schemeClr>
                          </a:solidFill>
                          <a:miter lim="800000"/>
                          <a:headEnd/>
                          <a:tailEnd/>
                        </a:ln>
                      </wps:spPr>
                      <wps:txbx>
                        <w:txbxContent>
                          <w:p w14:paraId="06AA7F18" w14:textId="032E8211" w:rsidR="00F7686F" w:rsidRPr="00D302AC" w:rsidRDefault="00BD3F1A" w:rsidP="00182CB5">
                            <w:pPr>
                              <w:pStyle w:val="Heading1"/>
                              <w:spacing w:before="0"/>
                              <w:ind w:left="0" w:firstLine="0"/>
                              <w:jc w:val="center"/>
                              <w:rPr>
                                <w:rFonts w:ascii="Times New Roman" w:eastAsia="Times New Roman" w:hAnsi="Times New Roman" w:cs="Times New Roman"/>
                                <w:bCs w:val="0"/>
                              </w:rPr>
                            </w:pPr>
                            <w:r>
                              <w:rPr>
                                <w:rFonts w:ascii="Times New Roman" w:eastAsia="Times New Roman" w:hAnsi="Times New Roman" w:cs="Times New Roman"/>
                                <w:bCs w:val="0"/>
                              </w:rPr>
                              <w:t>NITIN KUMAR</w:t>
                            </w:r>
                          </w:p>
                          <w:p w14:paraId="55DA6AD9" w14:textId="77777777" w:rsidR="00555757" w:rsidRDefault="00555757" w:rsidP="00555757">
                            <w:pPr>
                              <w:pStyle w:val="BodyText"/>
                            </w:pPr>
                          </w:p>
                          <w:p w14:paraId="3741EA56" w14:textId="0AABDD6D" w:rsidR="00555757" w:rsidRPr="00D14121" w:rsidRDefault="00555757" w:rsidP="00567E3C">
                            <w:pPr>
                              <w:pStyle w:val="BodyText"/>
                              <w:rPr>
                                <w:rFonts w:ascii="Times New Roman" w:hAnsi="Times New Roman"/>
                                <w:b/>
                                <w:sz w:val="22"/>
                                <w:szCs w:val="22"/>
                              </w:rPr>
                            </w:pPr>
                          </w:p>
                          <w:p w14:paraId="76C7C778" w14:textId="77777777" w:rsidR="00F7686F" w:rsidRDefault="00F7686F" w:rsidP="00182CB5">
                            <w:pPr>
                              <w:jc w:val="cente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4DBD108" id="_x0000_t202" coordsize="21600,21600" o:spt="202" path="m,l,21600r21600,l21600,xe">
                <v:stroke joinstyle="miter"/>
                <v:path gradientshapeok="t" o:connecttype="rect"/>
              </v:shapetype>
              <v:shape id="Text Box 6" o:spid="_x0000_s1026" type="#_x0000_t202" style="position:absolute;margin-left:182pt;margin-top:27pt;width:144.75pt;height:51.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" strokecolor="white [3212]">
                <v:textbox>
                  <w:txbxContent>
                    <w:p w14:paraId="06AA7F18" w14:textId="032E8211" w:rsidR="00F7686F" w:rsidRPr="00D302AC" w:rsidRDefault="00BD3F1A" w:rsidP="00182CB5">
                      <w:pPr>
                        <w:pStyle w:val="Heading1"/>
                        <w:spacing w:before="0"/>
                        <w:ind w:left="0" w:firstLine="0"/>
                        <w:jc w:val="center"/>
                        <w:rPr>
                          <w:rFonts w:ascii="Times New Roman" w:eastAsia="Times New Roman" w:hAnsi="Times New Roman" w:cs="Times New Roman"/>
                          <w:bCs w:val="0"/>
                        </w:rPr>
                      </w:pPr>
                      <w:r>
                        <w:rPr>
                          <w:rFonts w:ascii="Times New Roman" w:eastAsia="Times New Roman" w:hAnsi="Times New Roman" w:cs="Times New Roman"/>
                          <w:bCs w:val="0"/>
                        </w:rPr>
                        <w:t>NITIN KUMAR</w:t>
                      </w:r>
                    </w:p>
                    <w:p w14:paraId="55DA6AD9" w14:textId="77777777" w:rsidR="00555757" w:rsidRDefault="00555757" w:rsidP="00555757">
                      <w:pPr>
                        <w:pStyle w:val="BodyText"/>
                      </w:pPr>
                    </w:p>
                    <w:p w14:paraId="3741EA56" w14:textId="0AABDD6D" w:rsidR="00555757" w:rsidRPr="00D14121" w:rsidRDefault="00555757" w:rsidP="00567E3C">
                      <w:pPr>
                        <w:pStyle w:val="BodyText"/>
                        <w:rPr>
                          <w:rFonts w:ascii="Times New Roman" w:hAnsi="Times New Roman"/>
                          <w:b/>
                          <w:sz w:val="22"/>
                          <w:szCs w:val="22"/>
                        </w:rPr>
                      </w:pPr>
                    </w:p>
                    <w:p w14:paraId="76C7C778" w14:textId="77777777" w:rsidR="00F7686F" w:rsidRDefault="00F7686F" w:rsidP="00182CB5">
                      <w:pPr>
                        <w:jc w:val="center"/>
                      </w:pPr>
                    </w:p>
                  </w:txbxContent>
                </v:textbox>
              </v:shape>
            </w:pict>
          </mc:Fallback>
        </mc:AlternateContent>
      </w:r>
      <w:r w:rsidRPr="00027C51">
        <w:rPr>
          <w:rFonts w:ascii="Times New Roman" w:hAnsi="Times New Roman" w:cs="Times New Roman"/>
          <w:noProof/>
          <w:sz w:val="24"/>
          <w:szCs w:val="24"/>
          <w:lang w:eastAsia="en-US"/>
        </w:rPr>
        <mc:AlternateContent>
          <mc:Choice Requires="wps">
            <w:drawing>
              <wp:anchor distT="0" distB="0" distL="114300" distR="114300" simplePos="0" relativeHeight="251663360" behindDoc="0" locked="0" layoutInCell="1" allowOverlap="1" wp14:anchorId="604B8AE6" wp14:editId="2BB10EFA">
                <wp:simplePos x="0" y="0"/>
                <wp:positionH relativeFrom="column">
                  <wp:posOffset>4748002</wp:posOffset>
                </wp:positionH>
                <wp:positionV relativeFrom="paragraph">
                  <wp:posOffset>-5778</wp:posOffset>
                </wp:positionV>
                <wp:extent cx="1702051" cy="1373034"/>
                <wp:effectExtent l="0" t="0" r="12700" b="17780"/>
                <wp:wrapNone/>
                <wp:docPr id="2"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02051" cy="1373034"/>
                        </a:xfrm>
                        <a:prstGeom prst="rect">
                          <a:avLst/>
                        </a:prstGeom>
                        <a:solidFill>
                          <a:srgbClr val="FFFFFF"/>
                        </a:solidFill>
                        <a:ln w="9525">
                          <a:solidFill>
                            <a:schemeClr val="bg1">
                              <a:lumMod val="100000"/>
                              <a:lumOff val="0"/>
                            </a:schemeClr>
                          </a:solidFill>
                          <a:miter lim="800000"/>
                          <a:headEnd/>
                          <a:tailEnd/>
                        </a:ln>
                      </wps:spPr>
                      <wps:txbx>
                        <w:txbxContent>
                          <w:p w14:paraId="4935691E" w14:textId="78760828" w:rsidR="00F7686F" w:rsidRDefault="0099785F">
                            <w:r>
                              <w:rPr>
                                <w:noProof/>
                              </w:rPr>
                              <w:drawing>
                                <wp:inline distT="0" distB="0" distL="0" distR="0" wp14:anchorId="05BD9EDC" wp14:editId="3D0474C6">
                                  <wp:extent cx="1071251" cy="1278745"/>
                                  <wp:effectExtent l="0" t="0" r="0" b="0"/>
                                  <wp:docPr id="19348431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97861" cy="1429878"/>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04B8AE6" id="Text Box 5" o:spid="_x0000_s1027" type="#_x0000_t202" style="position:absolute;margin-left:373.85pt;margin-top:-.45pt;width:134pt;height:108.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" strokecolor="white [3212]">
                <v:textbox>
                  <w:txbxContent>
                    <w:p w14:paraId="4935691E" w14:textId="78760828" w:rsidR="00F7686F" w:rsidRDefault="0099785F">
                      <w:r>
                        <w:rPr>
                          <w:noProof/>
                        </w:rPr>
                        <w:drawing>
                          <wp:inline distT="0" distB="0" distL="0" distR="0" wp14:anchorId="05BD9EDC" wp14:editId="3D0474C6">
                            <wp:extent cx="1071251" cy="1278745"/>
                            <wp:effectExtent l="0" t="0" r="0" b="0"/>
                            <wp:docPr id="19348431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97861" cy="1429878"/>
                                    </a:xfrm>
                                    <a:prstGeom prst="rect">
                                      <a:avLst/>
                                    </a:prstGeom>
                                    <a:noFill/>
                                    <a:ln>
                                      <a:noFill/>
                                    </a:ln>
                                  </pic:spPr>
                                </pic:pic>
                              </a:graphicData>
                            </a:graphic>
                          </wp:inline>
                        </w:drawing>
                      </w:r>
                    </w:p>
                  </w:txbxContent>
                </v:textbox>
              </v:shape>
            </w:pict>
          </mc:Fallback>
        </mc:AlternateContent>
      </w:r>
      <w:r w:rsidR="00944635" w:rsidRPr="00027C51">
        <w:rPr>
          <w:rFonts w:ascii="Times New Roman" w:hAnsi="Times New Roman" w:cs="Times New Roman"/>
          <w:noProof/>
          <w:sz w:val="24"/>
          <w:szCs w:val="24"/>
          <w:lang w:eastAsia="en-US"/>
        </w:rPr>
        <w:drawing>
          <wp:inline distT="0" distB="0" distL="0" distR="0" wp14:anchorId="59FC1EE9" wp14:editId="383AB81F">
            <wp:extent cx="1733550" cy="704850"/>
            <wp:effectExtent l="19050" t="0" r="0" b="0"/>
            <wp:docPr id="3" name="Picture 2" descr="C:\Users\Invertis\Desktop\c5d8bf04c4b57afbfecc93118f30db7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nvertis\Desktop\c5d8bf04c4b57afbfecc93118f30db7b.jpg"/>
                    <pic:cNvPicPr>
                      <a:picLocks noChangeAspect="1" noChangeArrowheads="1"/>
                    </pic:cNvPicPr>
                  </pic:nvPicPr>
                  <pic:blipFill>
                    <a:blip r:embed="rId7" cstate="print"/>
                    <a:srcRect/>
                    <a:stretch>
                      <a:fillRect/>
                    </a:stretch>
                  </pic:blipFill>
                  <pic:spPr bwMode="auto">
                    <a:xfrm>
                      <a:off x="0" y="0"/>
                      <a:ext cx="1733550" cy="704850"/>
                    </a:xfrm>
                    <a:prstGeom prst="rect">
                      <a:avLst/>
                    </a:prstGeom>
                    <a:noFill/>
                    <a:ln w="9525">
                      <a:noFill/>
                      <a:miter lim="800000"/>
                      <a:headEnd/>
                      <a:tailEnd/>
                    </a:ln>
                  </pic:spPr>
                </pic:pic>
              </a:graphicData>
            </a:graphic>
          </wp:inline>
        </w:drawing>
      </w:r>
    </w:p>
    <w:p w14:paraId="33BEC598" w14:textId="77777777" w:rsidR="00271650" w:rsidRPr="003F3BB4" w:rsidRDefault="00271650" w:rsidP="0096357B">
      <w:pPr>
        <w:pStyle w:val="Heading1"/>
        <w:spacing w:before="0" w:after="0"/>
        <w:ind w:left="0" w:firstLine="0"/>
        <w:rPr>
          <w:rFonts w:ascii="Times New Roman" w:hAnsi="Times New Roman" w:cs="Times New Roman"/>
          <w:bCs w:val="0"/>
          <w:sz w:val="20"/>
          <w:szCs w:val="20"/>
        </w:rPr>
      </w:pPr>
    </w:p>
    <w:p w14:paraId="38AF2E03" w14:textId="2FEE91B9" w:rsidR="00271650" w:rsidRPr="003F3BB4" w:rsidRDefault="0051594A" w:rsidP="0096357B">
      <w:pPr>
        <w:pStyle w:val="Heading1"/>
        <w:spacing w:before="0" w:after="0"/>
        <w:ind w:left="0" w:firstLine="0"/>
        <w:rPr>
          <w:rFonts w:ascii="Times New Roman" w:hAnsi="Times New Roman" w:cs="Times New Roman"/>
          <w:bCs w:val="0"/>
          <w:sz w:val="20"/>
          <w:szCs w:val="20"/>
        </w:rPr>
      </w:pPr>
      <w:r w:rsidRPr="003F3BB4">
        <w:rPr>
          <w:rFonts w:ascii="Times New Roman" w:hAnsi="Times New Roman" w:cs="Times New Roman"/>
          <w:bCs w:val="0"/>
          <w:sz w:val="20"/>
          <w:szCs w:val="20"/>
        </w:rPr>
        <w:t>Email id: ni</w:t>
      </w:r>
      <w:r w:rsidR="003F3BB4" w:rsidRPr="003F3BB4">
        <w:rPr>
          <w:rFonts w:ascii="Times New Roman" w:hAnsi="Times New Roman" w:cs="Times New Roman"/>
          <w:bCs w:val="0"/>
          <w:sz w:val="20"/>
          <w:szCs w:val="20"/>
        </w:rPr>
        <w:t>tinsharma47020@gmail.com</w:t>
      </w:r>
      <w:r w:rsidR="00271650" w:rsidRPr="003F3BB4">
        <w:rPr>
          <w:rFonts w:ascii="Times New Roman" w:hAnsi="Times New Roman" w:cs="Times New Roman"/>
          <w:bCs w:val="0"/>
          <w:sz w:val="20"/>
          <w:szCs w:val="20"/>
        </w:rPr>
        <w:t xml:space="preserve">                   </w:t>
      </w:r>
    </w:p>
    <w:p w14:paraId="3385021B" w14:textId="7B028E81" w:rsidR="00F7686F" w:rsidRPr="003F3BB4" w:rsidRDefault="00271650" w:rsidP="0096357B">
      <w:pPr>
        <w:pStyle w:val="Heading1"/>
        <w:spacing w:before="0" w:after="0"/>
        <w:ind w:left="0" w:firstLine="0"/>
        <w:rPr>
          <w:rFonts w:ascii="Times New Roman" w:hAnsi="Times New Roman" w:cs="Times New Roman"/>
          <w:bCs w:val="0"/>
          <w:sz w:val="20"/>
          <w:szCs w:val="20"/>
        </w:rPr>
      </w:pPr>
      <w:r w:rsidRPr="003F3BB4">
        <w:rPr>
          <w:rFonts w:ascii="Times New Roman" w:hAnsi="Times New Roman" w:cs="Times New Roman"/>
          <w:bCs w:val="0"/>
          <w:sz w:val="20"/>
          <w:szCs w:val="20"/>
        </w:rPr>
        <w:t xml:space="preserve">Mobile </w:t>
      </w:r>
      <w:r w:rsidR="003F3BB4" w:rsidRPr="003F3BB4">
        <w:rPr>
          <w:rFonts w:ascii="Times New Roman" w:hAnsi="Times New Roman" w:cs="Times New Roman"/>
          <w:bCs w:val="0"/>
          <w:sz w:val="20"/>
          <w:szCs w:val="20"/>
        </w:rPr>
        <w:t>No:</w:t>
      </w:r>
      <w:r w:rsidRPr="003F3BB4">
        <w:rPr>
          <w:rFonts w:ascii="Times New Roman" w:hAnsi="Times New Roman" w:cs="Times New Roman"/>
          <w:bCs w:val="0"/>
          <w:sz w:val="20"/>
          <w:szCs w:val="20"/>
        </w:rPr>
        <w:t xml:space="preserve"> </w:t>
      </w:r>
      <w:r w:rsidR="00A6230D" w:rsidRPr="003F3BB4">
        <w:rPr>
          <w:rFonts w:ascii="Times New Roman" w:hAnsi="Times New Roman" w:cs="Times New Roman"/>
          <w:bCs w:val="0"/>
          <w:sz w:val="20"/>
          <w:szCs w:val="20"/>
        </w:rPr>
        <w:t>87</w:t>
      </w:r>
      <w:r w:rsidR="0051594A" w:rsidRPr="003F3BB4">
        <w:rPr>
          <w:rFonts w:ascii="Times New Roman" w:hAnsi="Times New Roman" w:cs="Times New Roman"/>
          <w:bCs w:val="0"/>
          <w:sz w:val="20"/>
          <w:szCs w:val="20"/>
        </w:rPr>
        <w:t>55339437</w:t>
      </w:r>
    </w:p>
    <w:p w14:paraId="10AE978F" w14:textId="77777777" w:rsidR="003B79B9" w:rsidRPr="00027C51" w:rsidRDefault="00B35473" w:rsidP="0096357B">
      <w:pPr>
        <w:pStyle w:val="Heading1"/>
        <w:spacing w:before="0" w:after="0"/>
        <w:ind w:left="0" w:firstLine="0"/>
        <w:rPr>
          <w:rFonts w:ascii="Times New Roman" w:hAnsi="Times New Roman"/>
          <w:sz w:val="24"/>
          <w:szCs w:val="24"/>
          <w:lang w:val="fr-FR"/>
        </w:rPr>
      </w:pPr>
      <w:r w:rsidRPr="003F3BB4">
        <w:rPr>
          <w:rFonts w:ascii="Times New Roman" w:hAnsi="Times New Roman" w:cs="Times New Roman"/>
        </w:rPr>
        <w:t xml:space="preserve">                    </w:t>
      </w:r>
      <w:r w:rsidR="007D7EE0" w:rsidRPr="003F3BB4">
        <w:rPr>
          <w:rFonts w:ascii="Times New Roman" w:hAnsi="Times New Roman"/>
          <w:noProof/>
          <w:lang w:eastAsia="en-US"/>
        </w:rPr>
        <mc:AlternateContent>
          <mc:Choice Requires="wps">
            <w:drawing>
              <wp:anchor distT="0" distB="0" distL="114300" distR="114300" simplePos="0" relativeHeight="251661312" behindDoc="0" locked="0" layoutInCell="1" allowOverlap="1" wp14:anchorId="3FB6512F" wp14:editId="50553C55">
                <wp:simplePos x="0" y="0"/>
                <wp:positionH relativeFrom="column">
                  <wp:posOffset>-104775</wp:posOffset>
                </wp:positionH>
                <wp:positionV relativeFrom="paragraph">
                  <wp:posOffset>87630</wp:posOffset>
                </wp:positionV>
                <wp:extent cx="6172200" cy="0"/>
                <wp:effectExtent l="9525" t="11430" r="9525" b="7620"/>
                <wp:wrapNone/>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72200" cy="0"/>
                        </a:xfrm>
                        <a:prstGeom prst="line">
                          <a:avLst/>
                        </a:prstGeom>
                        <a:noFill/>
                        <a:ln w="936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9232FCC" id="Line 3"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25pt,6.9pt" to="477.75pt,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" strokeweight=".26mm">
                <v:stroke joinstyle="miter"/>
              </v:line>
            </w:pict>
          </mc:Fallback>
        </mc:AlternateContent>
      </w:r>
      <w:r w:rsidR="003B79B9" w:rsidRPr="003F3BB4">
        <w:rPr>
          <w:rFonts w:ascii="Times New Roman" w:hAnsi="Times New Roman"/>
          <w:lang w:val="fr-FR"/>
        </w:rPr>
        <w:tab/>
      </w:r>
      <w:r w:rsidR="003B79B9" w:rsidRPr="003F3BB4">
        <w:rPr>
          <w:rFonts w:ascii="Times New Roman" w:hAnsi="Times New Roman"/>
          <w:lang w:val="fr-FR"/>
        </w:rPr>
        <w:tab/>
      </w:r>
      <w:r w:rsidR="003B79B9" w:rsidRPr="00027C51">
        <w:rPr>
          <w:rFonts w:ascii="Times New Roman" w:hAnsi="Times New Roman"/>
          <w:sz w:val="24"/>
          <w:szCs w:val="24"/>
          <w:lang w:val="fr-FR"/>
        </w:rPr>
        <w:tab/>
      </w:r>
      <w:r w:rsidR="003B79B9" w:rsidRPr="00027C51">
        <w:rPr>
          <w:rFonts w:ascii="Times New Roman" w:hAnsi="Times New Roman"/>
          <w:sz w:val="24"/>
          <w:szCs w:val="24"/>
          <w:lang w:val="fr-FR"/>
        </w:rPr>
        <w:tab/>
      </w:r>
      <w:r w:rsidR="003B79B9" w:rsidRPr="00027C51">
        <w:rPr>
          <w:rFonts w:ascii="Times New Roman" w:hAnsi="Times New Roman"/>
          <w:sz w:val="24"/>
          <w:szCs w:val="24"/>
          <w:lang w:val="fr-FR"/>
        </w:rPr>
        <w:tab/>
      </w:r>
    </w:p>
    <w:p w14:paraId="14F902F2" w14:textId="77777777" w:rsidR="003B79B9" w:rsidRPr="00027C51" w:rsidRDefault="003B79B9" w:rsidP="009F65AA">
      <w:pPr>
        <w:jc w:val="both"/>
        <w:rPr>
          <w:rFonts w:ascii="Times New Roman" w:hAnsi="Times New Roman"/>
          <w:b/>
          <w:sz w:val="24"/>
          <w:szCs w:val="24"/>
          <w:u w:val="single"/>
        </w:rPr>
      </w:pPr>
      <w:r w:rsidRPr="00027C51">
        <w:rPr>
          <w:rFonts w:ascii="Times New Roman" w:hAnsi="Times New Roman"/>
          <w:b/>
          <w:sz w:val="24"/>
          <w:szCs w:val="24"/>
          <w:u w:val="single"/>
        </w:rPr>
        <w:t>CAREER OBJECTIVE</w:t>
      </w:r>
    </w:p>
    <w:p w14:paraId="2FF2C805" w14:textId="77777777" w:rsidR="00C82DC0" w:rsidRPr="00027C51" w:rsidRDefault="00C82DC0" w:rsidP="009F65AA">
      <w:pPr>
        <w:jc w:val="both"/>
        <w:rPr>
          <w:rFonts w:ascii="Times New Roman" w:hAnsi="Times New Roman"/>
          <w:b/>
          <w:sz w:val="24"/>
          <w:szCs w:val="24"/>
          <w:u w:val="single"/>
        </w:rPr>
      </w:pPr>
    </w:p>
    <w:p w14:paraId="0FF033F2" w14:textId="77777777" w:rsidR="003B79B9" w:rsidRPr="00027C51" w:rsidRDefault="003B79B9" w:rsidP="009F65AA">
      <w:pPr>
        <w:tabs>
          <w:tab w:val="left" w:pos="1980"/>
          <w:tab w:val="left" w:pos="2520"/>
          <w:tab w:val="left" w:pos="2610"/>
        </w:tabs>
        <w:jc w:val="both"/>
        <w:rPr>
          <w:rFonts w:ascii="Times New Roman" w:hAnsi="Times New Roman"/>
          <w:sz w:val="24"/>
          <w:szCs w:val="24"/>
        </w:rPr>
      </w:pPr>
      <w:r w:rsidRPr="00027C51">
        <w:rPr>
          <w:rFonts w:ascii="Times New Roman" w:hAnsi="Times New Roman"/>
          <w:sz w:val="24"/>
          <w:szCs w:val="24"/>
        </w:rPr>
        <w:t>Looking for a challenging</w:t>
      </w:r>
      <w:r w:rsidR="00244DD1" w:rsidRPr="00027C51">
        <w:rPr>
          <w:rFonts w:ascii="Times New Roman" w:hAnsi="Times New Roman"/>
          <w:sz w:val="24"/>
          <w:szCs w:val="24"/>
        </w:rPr>
        <w:t xml:space="preserve"> and task oriented position in an organization </w:t>
      </w:r>
      <w:r w:rsidRPr="00027C51">
        <w:rPr>
          <w:rFonts w:ascii="Times New Roman" w:hAnsi="Times New Roman"/>
          <w:sz w:val="24"/>
          <w:szCs w:val="24"/>
        </w:rPr>
        <w:t>which demands the best of my professional ability in terms of managerial and analytical skills and helps me in broadening and enhancing my current skill and knowledge and to be involved as a part of a team that dynamically works towards the growth of the organization and reach the top with  determination, dedication and hard work.</w:t>
      </w:r>
    </w:p>
    <w:p w14:paraId="0D059360" w14:textId="77777777" w:rsidR="00F54332" w:rsidRPr="00027C51" w:rsidRDefault="00F54332" w:rsidP="009F65AA">
      <w:pPr>
        <w:tabs>
          <w:tab w:val="left" w:pos="1397"/>
          <w:tab w:val="left" w:pos="4422"/>
        </w:tabs>
        <w:jc w:val="both"/>
        <w:rPr>
          <w:rFonts w:ascii="Times New Roman" w:hAnsi="Times New Roman"/>
          <w:sz w:val="24"/>
          <w:szCs w:val="24"/>
        </w:rPr>
      </w:pPr>
    </w:p>
    <w:p w14:paraId="29F36FCA" w14:textId="77777777" w:rsidR="003B79B9" w:rsidRPr="00027C51" w:rsidRDefault="00F54332" w:rsidP="009F65AA">
      <w:pPr>
        <w:tabs>
          <w:tab w:val="left" w:pos="1397"/>
          <w:tab w:val="left" w:pos="4422"/>
        </w:tabs>
        <w:jc w:val="both"/>
        <w:rPr>
          <w:rFonts w:ascii="Times New Roman" w:hAnsi="Times New Roman"/>
          <w:b/>
          <w:sz w:val="24"/>
          <w:szCs w:val="24"/>
          <w:u w:val="single"/>
        </w:rPr>
      </w:pPr>
      <w:r w:rsidRPr="00027C51">
        <w:rPr>
          <w:rFonts w:ascii="Times New Roman" w:hAnsi="Times New Roman"/>
          <w:b/>
          <w:sz w:val="24"/>
          <w:szCs w:val="24"/>
          <w:u w:val="single"/>
        </w:rPr>
        <w:t>PROFESSIONAL QUALIFICATION</w:t>
      </w:r>
    </w:p>
    <w:p w14:paraId="7B146EC6" w14:textId="77777777" w:rsidR="008E6ED2" w:rsidRPr="00027C51" w:rsidRDefault="008E6ED2" w:rsidP="009F65AA">
      <w:pPr>
        <w:jc w:val="both"/>
        <w:rPr>
          <w:rFonts w:ascii="Times New Roman" w:hAnsi="Times New Roman"/>
          <w:sz w:val="24"/>
          <w:szCs w:val="24"/>
        </w:rPr>
      </w:pPr>
    </w:p>
    <w:tbl>
      <w:tblPr>
        <w:tblW w:w="949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297"/>
        <w:gridCol w:w="2977"/>
        <w:gridCol w:w="2693"/>
        <w:gridCol w:w="1527"/>
      </w:tblGrid>
      <w:tr w:rsidR="00B1181B" w:rsidRPr="00027C51" w14:paraId="6C898A27" w14:textId="77777777" w:rsidTr="00A24542">
        <w:trPr>
          <w:trHeight w:val="458"/>
        </w:trPr>
        <w:tc>
          <w:tcPr>
            <w:tcW w:w="2297" w:type="dxa"/>
            <w:tcBorders>
              <w:top w:val="single" w:sz="4" w:space="0" w:color="000000"/>
              <w:left w:val="single" w:sz="4" w:space="0" w:color="000000"/>
              <w:bottom w:val="single" w:sz="4" w:space="0" w:color="000000"/>
              <w:right w:val="single" w:sz="4" w:space="0" w:color="000000"/>
            </w:tcBorders>
            <w:hideMark/>
          </w:tcPr>
          <w:p w14:paraId="59EA8C54" w14:textId="77777777" w:rsidR="00B1181B" w:rsidRPr="00027C51" w:rsidRDefault="0096357B" w:rsidP="00A24542">
            <w:pPr>
              <w:jc w:val="center"/>
              <w:rPr>
                <w:rFonts w:ascii="Times New Roman" w:hAnsi="Times New Roman"/>
                <w:b/>
                <w:sz w:val="24"/>
                <w:szCs w:val="24"/>
              </w:rPr>
            </w:pPr>
            <w:r w:rsidRPr="00027C51">
              <w:rPr>
                <w:rFonts w:ascii="Times New Roman" w:hAnsi="Times New Roman"/>
                <w:b/>
                <w:sz w:val="24"/>
                <w:szCs w:val="24"/>
              </w:rPr>
              <w:t>COURSE</w:t>
            </w:r>
            <w:r w:rsidR="00B1181B" w:rsidRPr="00027C51">
              <w:rPr>
                <w:rFonts w:ascii="Times New Roman" w:hAnsi="Times New Roman"/>
                <w:b/>
                <w:vanish/>
                <w:sz w:val="24"/>
                <w:szCs w:val="24"/>
              </w:rPr>
              <w:t>onal interests:shments:</w:t>
            </w:r>
          </w:p>
        </w:tc>
        <w:tc>
          <w:tcPr>
            <w:tcW w:w="2977" w:type="dxa"/>
            <w:tcBorders>
              <w:top w:val="single" w:sz="4" w:space="0" w:color="000000"/>
              <w:left w:val="single" w:sz="4" w:space="0" w:color="000000"/>
              <w:bottom w:val="single" w:sz="4" w:space="0" w:color="000000"/>
              <w:right w:val="single" w:sz="4" w:space="0" w:color="000000"/>
            </w:tcBorders>
            <w:hideMark/>
          </w:tcPr>
          <w:p w14:paraId="161649A9" w14:textId="77777777" w:rsidR="00B1181B" w:rsidRPr="00027C51" w:rsidRDefault="00B1181B" w:rsidP="00A24542">
            <w:pPr>
              <w:jc w:val="center"/>
              <w:rPr>
                <w:rFonts w:ascii="Times New Roman" w:hAnsi="Times New Roman"/>
                <w:b/>
                <w:sz w:val="24"/>
                <w:szCs w:val="24"/>
              </w:rPr>
            </w:pPr>
            <w:r w:rsidRPr="00027C51">
              <w:rPr>
                <w:rFonts w:ascii="Times New Roman" w:hAnsi="Times New Roman"/>
                <w:b/>
                <w:sz w:val="24"/>
                <w:szCs w:val="24"/>
              </w:rPr>
              <w:t>BOARD/ UNIVERSITY</w:t>
            </w:r>
          </w:p>
        </w:tc>
        <w:tc>
          <w:tcPr>
            <w:tcW w:w="2693" w:type="dxa"/>
            <w:tcBorders>
              <w:top w:val="single" w:sz="4" w:space="0" w:color="000000"/>
              <w:left w:val="single" w:sz="4" w:space="0" w:color="000000"/>
              <w:bottom w:val="single" w:sz="4" w:space="0" w:color="000000"/>
              <w:right w:val="single" w:sz="4" w:space="0" w:color="000000"/>
            </w:tcBorders>
            <w:hideMark/>
          </w:tcPr>
          <w:p w14:paraId="70149562" w14:textId="77777777" w:rsidR="00B1181B" w:rsidRPr="00027C51" w:rsidRDefault="00B1181B" w:rsidP="00A24542">
            <w:pPr>
              <w:jc w:val="center"/>
              <w:rPr>
                <w:rFonts w:ascii="Times New Roman" w:hAnsi="Times New Roman"/>
                <w:b/>
                <w:sz w:val="24"/>
                <w:szCs w:val="24"/>
              </w:rPr>
            </w:pPr>
            <w:r w:rsidRPr="00027C51">
              <w:rPr>
                <w:rFonts w:ascii="Times New Roman" w:hAnsi="Times New Roman"/>
                <w:b/>
                <w:sz w:val="24"/>
                <w:szCs w:val="24"/>
              </w:rPr>
              <w:t>PERCENT</w:t>
            </w:r>
            <w:r w:rsidR="002828BF" w:rsidRPr="00027C51">
              <w:rPr>
                <w:rFonts w:ascii="Times New Roman" w:hAnsi="Times New Roman"/>
                <w:b/>
                <w:sz w:val="24"/>
                <w:szCs w:val="24"/>
              </w:rPr>
              <w:t>AGE/C</w:t>
            </w:r>
            <w:r w:rsidRPr="00027C51">
              <w:rPr>
                <w:rFonts w:ascii="Times New Roman" w:hAnsi="Times New Roman"/>
                <w:b/>
                <w:sz w:val="24"/>
                <w:szCs w:val="24"/>
              </w:rPr>
              <w:t>GPA</w:t>
            </w:r>
          </w:p>
        </w:tc>
        <w:tc>
          <w:tcPr>
            <w:tcW w:w="1527" w:type="dxa"/>
            <w:tcBorders>
              <w:top w:val="single" w:sz="4" w:space="0" w:color="000000"/>
              <w:left w:val="single" w:sz="4" w:space="0" w:color="000000"/>
              <w:bottom w:val="single" w:sz="4" w:space="0" w:color="000000"/>
              <w:right w:val="single" w:sz="4" w:space="0" w:color="000000"/>
            </w:tcBorders>
            <w:hideMark/>
          </w:tcPr>
          <w:p w14:paraId="60B3CB42" w14:textId="77777777" w:rsidR="00B1181B" w:rsidRPr="00027C51" w:rsidRDefault="00B1181B" w:rsidP="00A24542">
            <w:pPr>
              <w:jc w:val="center"/>
              <w:rPr>
                <w:rFonts w:ascii="Times New Roman" w:hAnsi="Times New Roman"/>
                <w:b/>
                <w:sz w:val="24"/>
                <w:szCs w:val="24"/>
              </w:rPr>
            </w:pPr>
            <w:r w:rsidRPr="00027C51">
              <w:rPr>
                <w:rFonts w:ascii="Times New Roman" w:hAnsi="Times New Roman"/>
                <w:b/>
                <w:sz w:val="24"/>
                <w:szCs w:val="24"/>
              </w:rPr>
              <w:t>YEAR OF PASSING</w:t>
            </w:r>
          </w:p>
        </w:tc>
      </w:tr>
      <w:tr w:rsidR="00B1181B" w:rsidRPr="00027C51" w14:paraId="7CBFCD99" w14:textId="77777777" w:rsidTr="00A24542">
        <w:trPr>
          <w:trHeight w:val="395"/>
        </w:trPr>
        <w:tc>
          <w:tcPr>
            <w:tcW w:w="2297" w:type="dxa"/>
            <w:tcBorders>
              <w:top w:val="single" w:sz="4" w:space="0" w:color="000000"/>
              <w:left w:val="single" w:sz="4" w:space="0" w:color="000000"/>
              <w:bottom w:val="single" w:sz="4" w:space="0" w:color="000000"/>
              <w:right w:val="single" w:sz="4" w:space="0" w:color="000000"/>
            </w:tcBorders>
          </w:tcPr>
          <w:p w14:paraId="7385D893" w14:textId="658B9D39" w:rsidR="00B1181B" w:rsidRPr="00027C51" w:rsidRDefault="00E75182" w:rsidP="00A24542">
            <w:pPr>
              <w:jc w:val="center"/>
              <w:rPr>
                <w:rFonts w:ascii="Times New Roman" w:hAnsi="Times New Roman"/>
                <w:b/>
                <w:bCs/>
                <w:sz w:val="24"/>
                <w:szCs w:val="24"/>
              </w:rPr>
            </w:pPr>
            <w:r w:rsidRPr="00027C51">
              <w:rPr>
                <w:rFonts w:ascii="Times New Roman" w:hAnsi="Times New Roman"/>
                <w:b/>
                <w:bCs/>
                <w:sz w:val="24"/>
                <w:szCs w:val="24"/>
              </w:rPr>
              <w:t>B</w:t>
            </w:r>
            <w:r w:rsidR="00BD3F1A" w:rsidRPr="00027C51">
              <w:rPr>
                <w:rFonts w:ascii="Times New Roman" w:hAnsi="Times New Roman"/>
                <w:b/>
                <w:bCs/>
                <w:sz w:val="24"/>
                <w:szCs w:val="24"/>
              </w:rPr>
              <w:t>CA</w:t>
            </w:r>
          </w:p>
        </w:tc>
        <w:tc>
          <w:tcPr>
            <w:tcW w:w="2977" w:type="dxa"/>
            <w:tcBorders>
              <w:top w:val="single" w:sz="4" w:space="0" w:color="000000"/>
              <w:left w:val="single" w:sz="4" w:space="0" w:color="000000"/>
              <w:bottom w:val="single" w:sz="4" w:space="0" w:color="000000"/>
              <w:right w:val="single" w:sz="4" w:space="0" w:color="000000"/>
            </w:tcBorders>
          </w:tcPr>
          <w:p w14:paraId="70D27A82" w14:textId="32C074A3" w:rsidR="00B1181B" w:rsidRPr="00027C51" w:rsidRDefault="00BD3F1A" w:rsidP="00A24542">
            <w:pPr>
              <w:jc w:val="center"/>
              <w:rPr>
                <w:rFonts w:ascii="Times New Roman" w:hAnsi="Times New Roman"/>
                <w:b/>
                <w:sz w:val="24"/>
                <w:szCs w:val="24"/>
              </w:rPr>
            </w:pPr>
            <w:r w:rsidRPr="00027C51">
              <w:rPr>
                <w:rFonts w:ascii="Times New Roman" w:hAnsi="Times New Roman"/>
                <w:b/>
                <w:sz w:val="24"/>
                <w:szCs w:val="24"/>
              </w:rPr>
              <w:t>MJPR</w:t>
            </w:r>
            <w:r w:rsidR="006D306D" w:rsidRPr="00027C51">
              <w:rPr>
                <w:rFonts w:ascii="Times New Roman" w:hAnsi="Times New Roman"/>
                <w:b/>
                <w:sz w:val="24"/>
                <w:szCs w:val="24"/>
              </w:rPr>
              <w:t>U</w:t>
            </w:r>
          </w:p>
        </w:tc>
        <w:tc>
          <w:tcPr>
            <w:tcW w:w="2693" w:type="dxa"/>
            <w:tcBorders>
              <w:top w:val="single" w:sz="4" w:space="0" w:color="000000"/>
              <w:left w:val="single" w:sz="4" w:space="0" w:color="000000"/>
              <w:bottom w:val="single" w:sz="4" w:space="0" w:color="000000"/>
              <w:right w:val="single" w:sz="4" w:space="0" w:color="000000"/>
            </w:tcBorders>
          </w:tcPr>
          <w:p w14:paraId="55B2B7D9" w14:textId="247B095E" w:rsidR="00B1181B" w:rsidRPr="00027C51" w:rsidRDefault="00BD3F1A" w:rsidP="00A24542">
            <w:pPr>
              <w:jc w:val="center"/>
              <w:rPr>
                <w:rFonts w:ascii="Times New Roman" w:hAnsi="Times New Roman"/>
                <w:b/>
                <w:bCs/>
                <w:sz w:val="24"/>
                <w:szCs w:val="24"/>
              </w:rPr>
            </w:pPr>
            <w:r w:rsidRPr="00027C51">
              <w:rPr>
                <w:rFonts w:ascii="Times New Roman" w:hAnsi="Times New Roman"/>
                <w:b/>
                <w:bCs/>
                <w:sz w:val="24"/>
                <w:szCs w:val="24"/>
              </w:rPr>
              <w:t>65.56</w:t>
            </w:r>
          </w:p>
        </w:tc>
        <w:tc>
          <w:tcPr>
            <w:tcW w:w="1527" w:type="dxa"/>
            <w:tcBorders>
              <w:top w:val="single" w:sz="4" w:space="0" w:color="000000"/>
              <w:left w:val="single" w:sz="4" w:space="0" w:color="000000"/>
              <w:bottom w:val="single" w:sz="4" w:space="0" w:color="000000"/>
              <w:right w:val="single" w:sz="4" w:space="0" w:color="000000"/>
            </w:tcBorders>
          </w:tcPr>
          <w:p w14:paraId="4443EBF4" w14:textId="29BB88E6" w:rsidR="00B1181B" w:rsidRPr="00027C51" w:rsidRDefault="006D306D" w:rsidP="00A24542">
            <w:pPr>
              <w:jc w:val="center"/>
              <w:rPr>
                <w:rFonts w:ascii="Times New Roman" w:hAnsi="Times New Roman"/>
                <w:b/>
                <w:bCs/>
                <w:sz w:val="24"/>
                <w:szCs w:val="24"/>
              </w:rPr>
            </w:pPr>
            <w:r w:rsidRPr="00027C51">
              <w:rPr>
                <w:rFonts w:ascii="Times New Roman" w:hAnsi="Times New Roman"/>
                <w:b/>
                <w:bCs/>
                <w:sz w:val="24"/>
                <w:szCs w:val="24"/>
              </w:rPr>
              <w:t>2023</w:t>
            </w:r>
          </w:p>
        </w:tc>
      </w:tr>
      <w:tr w:rsidR="003B2EE7" w:rsidRPr="00027C51" w14:paraId="52D596E9" w14:textId="77777777" w:rsidTr="00A24542">
        <w:trPr>
          <w:trHeight w:val="395"/>
        </w:trPr>
        <w:tc>
          <w:tcPr>
            <w:tcW w:w="2297" w:type="dxa"/>
            <w:tcBorders>
              <w:top w:val="single" w:sz="4" w:space="0" w:color="000000"/>
              <w:left w:val="single" w:sz="4" w:space="0" w:color="000000"/>
              <w:bottom w:val="single" w:sz="4" w:space="0" w:color="000000"/>
              <w:right w:val="single" w:sz="4" w:space="0" w:color="000000"/>
            </w:tcBorders>
          </w:tcPr>
          <w:p w14:paraId="622FEAC8" w14:textId="745151E2" w:rsidR="003B2EE7" w:rsidRPr="00027C51" w:rsidRDefault="003B2EE7" w:rsidP="00A24542">
            <w:pPr>
              <w:jc w:val="center"/>
              <w:rPr>
                <w:rFonts w:ascii="Times New Roman" w:hAnsi="Times New Roman"/>
                <w:b/>
                <w:bCs/>
                <w:sz w:val="24"/>
                <w:szCs w:val="24"/>
              </w:rPr>
            </w:pPr>
            <w:r>
              <w:rPr>
                <w:rFonts w:ascii="Times New Roman" w:hAnsi="Times New Roman"/>
                <w:b/>
                <w:bCs/>
                <w:sz w:val="24"/>
                <w:szCs w:val="24"/>
              </w:rPr>
              <w:t>MCA</w:t>
            </w:r>
          </w:p>
        </w:tc>
        <w:tc>
          <w:tcPr>
            <w:tcW w:w="2977" w:type="dxa"/>
            <w:tcBorders>
              <w:top w:val="single" w:sz="4" w:space="0" w:color="000000"/>
              <w:left w:val="single" w:sz="4" w:space="0" w:color="000000"/>
              <w:bottom w:val="single" w:sz="4" w:space="0" w:color="000000"/>
              <w:right w:val="single" w:sz="4" w:space="0" w:color="000000"/>
            </w:tcBorders>
          </w:tcPr>
          <w:p w14:paraId="634EEAF9" w14:textId="54D3719F" w:rsidR="003B2EE7" w:rsidRPr="00027C51" w:rsidRDefault="003B2EE7" w:rsidP="00A24542">
            <w:pPr>
              <w:jc w:val="center"/>
              <w:rPr>
                <w:rFonts w:ascii="Times New Roman" w:hAnsi="Times New Roman"/>
                <w:b/>
                <w:sz w:val="24"/>
                <w:szCs w:val="24"/>
              </w:rPr>
            </w:pPr>
            <w:r>
              <w:rPr>
                <w:rFonts w:ascii="Times New Roman" w:hAnsi="Times New Roman"/>
                <w:b/>
                <w:sz w:val="24"/>
                <w:szCs w:val="24"/>
              </w:rPr>
              <w:t>Invertis University</w:t>
            </w:r>
          </w:p>
        </w:tc>
        <w:tc>
          <w:tcPr>
            <w:tcW w:w="2693" w:type="dxa"/>
            <w:tcBorders>
              <w:top w:val="single" w:sz="4" w:space="0" w:color="000000"/>
              <w:left w:val="single" w:sz="4" w:space="0" w:color="000000"/>
              <w:bottom w:val="single" w:sz="4" w:space="0" w:color="000000"/>
              <w:right w:val="single" w:sz="4" w:space="0" w:color="000000"/>
            </w:tcBorders>
          </w:tcPr>
          <w:p w14:paraId="65993702" w14:textId="49EC911E" w:rsidR="003B2EE7" w:rsidRPr="00027C51" w:rsidRDefault="00A24542" w:rsidP="00A24542">
            <w:pPr>
              <w:jc w:val="center"/>
              <w:rPr>
                <w:rFonts w:ascii="Times New Roman" w:hAnsi="Times New Roman"/>
                <w:b/>
                <w:bCs/>
                <w:sz w:val="24"/>
                <w:szCs w:val="24"/>
              </w:rPr>
            </w:pPr>
            <w:r>
              <w:rPr>
                <w:rFonts w:ascii="Times New Roman" w:hAnsi="Times New Roman"/>
                <w:b/>
                <w:bCs/>
                <w:sz w:val="24"/>
                <w:szCs w:val="24"/>
              </w:rPr>
              <w:t>-</w:t>
            </w:r>
          </w:p>
        </w:tc>
        <w:tc>
          <w:tcPr>
            <w:tcW w:w="1527" w:type="dxa"/>
            <w:tcBorders>
              <w:top w:val="single" w:sz="4" w:space="0" w:color="000000"/>
              <w:left w:val="single" w:sz="4" w:space="0" w:color="000000"/>
              <w:bottom w:val="single" w:sz="4" w:space="0" w:color="000000"/>
              <w:right w:val="single" w:sz="4" w:space="0" w:color="000000"/>
            </w:tcBorders>
          </w:tcPr>
          <w:p w14:paraId="41E03ECA" w14:textId="66E8642A" w:rsidR="003B2EE7" w:rsidRPr="00027C51" w:rsidRDefault="0014646E" w:rsidP="00A24542">
            <w:pPr>
              <w:jc w:val="center"/>
              <w:rPr>
                <w:rFonts w:ascii="Times New Roman" w:hAnsi="Times New Roman"/>
                <w:b/>
                <w:bCs/>
                <w:sz w:val="24"/>
                <w:szCs w:val="24"/>
              </w:rPr>
            </w:pPr>
            <w:r>
              <w:rPr>
                <w:rFonts w:ascii="Times New Roman" w:hAnsi="Times New Roman"/>
                <w:b/>
                <w:bCs/>
                <w:sz w:val="24"/>
                <w:szCs w:val="24"/>
              </w:rPr>
              <w:t>Appearing</w:t>
            </w:r>
          </w:p>
        </w:tc>
      </w:tr>
    </w:tbl>
    <w:p w14:paraId="653F5E3E" w14:textId="77777777" w:rsidR="003B79B9" w:rsidRPr="00027C51" w:rsidRDefault="003B79B9" w:rsidP="003202C7">
      <w:pPr>
        <w:jc w:val="both"/>
        <w:rPr>
          <w:rFonts w:ascii="Times New Roman" w:hAnsi="Times New Roman"/>
          <w:sz w:val="24"/>
          <w:szCs w:val="24"/>
        </w:rPr>
      </w:pPr>
    </w:p>
    <w:p w14:paraId="4B0F4D82" w14:textId="77777777" w:rsidR="003B79B9" w:rsidRPr="00027C51" w:rsidRDefault="003B79B9" w:rsidP="009F65AA">
      <w:pPr>
        <w:jc w:val="both"/>
        <w:rPr>
          <w:rStyle w:val="Strong"/>
          <w:rFonts w:ascii="Times New Roman" w:hAnsi="Times New Roman"/>
          <w:sz w:val="24"/>
          <w:szCs w:val="24"/>
          <w:u w:val="single"/>
        </w:rPr>
      </w:pPr>
      <w:r w:rsidRPr="00027C51">
        <w:rPr>
          <w:rStyle w:val="Strong"/>
          <w:rFonts w:ascii="Times New Roman" w:hAnsi="Times New Roman"/>
          <w:sz w:val="24"/>
          <w:szCs w:val="24"/>
          <w:u w:val="single"/>
        </w:rPr>
        <w:t>EDUCATIONAL QUALIFICATION</w:t>
      </w:r>
    </w:p>
    <w:p w14:paraId="251D5E07" w14:textId="77777777" w:rsidR="009F65AA" w:rsidRPr="00027C51" w:rsidRDefault="009F65AA" w:rsidP="009F65AA">
      <w:pPr>
        <w:jc w:val="both"/>
        <w:rPr>
          <w:rFonts w:ascii="Times New Roman" w:hAnsi="Times New Roman"/>
          <w:b/>
          <w:bCs/>
          <w:sz w:val="24"/>
          <w:szCs w:val="24"/>
          <w:u w:val="single"/>
        </w:rPr>
      </w:pPr>
    </w:p>
    <w:p w14:paraId="72ACF84C" w14:textId="208139E8" w:rsidR="003B79B9" w:rsidRPr="00027C51" w:rsidRDefault="003B79B9" w:rsidP="009F65AA">
      <w:pPr>
        <w:numPr>
          <w:ilvl w:val="0"/>
          <w:numId w:val="3"/>
        </w:numPr>
        <w:jc w:val="both"/>
        <w:rPr>
          <w:rFonts w:ascii="Times New Roman" w:hAnsi="Times New Roman"/>
          <w:bCs/>
          <w:sz w:val="24"/>
          <w:szCs w:val="24"/>
        </w:rPr>
      </w:pPr>
      <w:r w:rsidRPr="00027C51">
        <w:rPr>
          <w:rFonts w:ascii="Times New Roman" w:hAnsi="Times New Roman"/>
          <w:b/>
          <w:bCs/>
          <w:sz w:val="24"/>
          <w:szCs w:val="24"/>
        </w:rPr>
        <w:t>12</w:t>
      </w:r>
      <w:r w:rsidRPr="00027C51">
        <w:rPr>
          <w:rFonts w:ascii="Times New Roman" w:hAnsi="Times New Roman"/>
          <w:b/>
          <w:bCs/>
          <w:sz w:val="24"/>
          <w:szCs w:val="24"/>
          <w:vertAlign w:val="superscript"/>
        </w:rPr>
        <w:t>th</w:t>
      </w:r>
      <w:r w:rsidR="00C82DC0" w:rsidRPr="00027C51">
        <w:rPr>
          <w:rFonts w:ascii="Times New Roman" w:hAnsi="Times New Roman"/>
          <w:sz w:val="24"/>
          <w:szCs w:val="24"/>
        </w:rPr>
        <w:t xml:space="preserve"> </w:t>
      </w:r>
      <w:r w:rsidRPr="00027C51">
        <w:rPr>
          <w:rFonts w:ascii="Times New Roman" w:hAnsi="Times New Roman"/>
          <w:bCs/>
          <w:sz w:val="24"/>
          <w:szCs w:val="24"/>
        </w:rPr>
        <w:t xml:space="preserve">from </w:t>
      </w:r>
      <w:r w:rsidR="00BD3F1A" w:rsidRPr="00027C51">
        <w:rPr>
          <w:rFonts w:ascii="Times New Roman" w:hAnsi="Times New Roman"/>
          <w:bCs/>
          <w:sz w:val="24"/>
          <w:szCs w:val="24"/>
        </w:rPr>
        <w:t>Bharat inter college</w:t>
      </w:r>
      <w:r w:rsidR="00DE6F43" w:rsidRPr="00027C51">
        <w:rPr>
          <w:rFonts w:ascii="Times New Roman" w:hAnsi="Times New Roman"/>
          <w:bCs/>
          <w:sz w:val="24"/>
          <w:szCs w:val="24"/>
        </w:rPr>
        <w:t xml:space="preserve">, </w:t>
      </w:r>
      <w:r w:rsidR="00BD3F1A" w:rsidRPr="00027C51">
        <w:rPr>
          <w:rFonts w:ascii="Times New Roman" w:hAnsi="Times New Roman"/>
          <w:bCs/>
          <w:sz w:val="24"/>
          <w:szCs w:val="24"/>
        </w:rPr>
        <w:t>Bhoj</w:t>
      </w:r>
      <w:r w:rsidR="0099785F" w:rsidRPr="00027C51">
        <w:rPr>
          <w:rFonts w:ascii="Times New Roman" w:hAnsi="Times New Roman"/>
          <w:bCs/>
          <w:sz w:val="24"/>
          <w:szCs w:val="24"/>
        </w:rPr>
        <w:t>i</w:t>
      </w:r>
      <w:r w:rsidR="00DB63FB" w:rsidRPr="00027C51">
        <w:rPr>
          <w:rFonts w:ascii="Times New Roman" w:hAnsi="Times New Roman"/>
          <w:bCs/>
          <w:sz w:val="24"/>
          <w:szCs w:val="24"/>
        </w:rPr>
        <w:t>p</w:t>
      </w:r>
      <w:r w:rsidR="00BD3F1A" w:rsidRPr="00027C51">
        <w:rPr>
          <w:rFonts w:ascii="Times New Roman" w:hAnsi="Times New Roman"/>
          <w:bCs/>
          <w:sz w:val="24"/>
          <w:szCs w:val="24"/>
        </w:rPr>
        <w:t>ura Bareilly in</w:t>
      </w:r>
      <w:r w:rsidR="00DE6F43" w:rsidRPr="00027C51">
        <w:rPr>
          <w:rFonts w:ascii="Times New Roman" w:hAnsi="Times New Roman"/>
          <w:bCs/>
          <w:sz w:val="24"/>
          <w:szCs w:val="24"/>
        </w:rPr>
        <w:t xml:space="preserve"> 20</w:t>
      </w:r>
      <w:r w:rsidR="00555757" w:rsidRPr="00027C51">
        <w:rPr>
          <w:rFonts w:ascii="Times New Roman" w:hAnsi="Times New Roman"/>
          <w:bCs/>
          <w:sz w:val="24"/>
          <w:szCs w:val="24"/>
        </w:rPr>
        <w:t>1</w:t>
      </w:r>
      <w:r w:rsidR="00AD0ACD" w:rsidRPr="00027C51">
        <w:rPr>
          <w:rFonts w:ascii="Times New Roman" w:hAnsi="Times New Roman"/>
          <w:bCs/>
          <w:sz w:val="24"/>
          <w:szCs w:val="24"/>
        </w:rPr>
        <w:t>8</w:t>
      </w:r>
      <w:r w:rsidRPr="00027C51">
        <w:rPr>
          <w:rFonts w:ascii="Times New Roman" w:hAnsi="Times New Roman"/>
          <w:bCs/>
          <w:sz w:val="24"/>
          <w:szCs w:val="24"/>
        </w:rPr>
        <w:t>.</w:t>
      </w:r>
    </w:p>
    <w:p w14:paraId="443D9BD7" w14:textId="6EA7C210" w:rsidR="0096779E" w:rsidRPr="00A24542" w:rsidRDefault="003B79B9" w:rsidP="00A24542">
      <w:pPr>
        <w:numPr>
          <w:ilvl w:val="0"/>
          <w:numId w:val="3"/>
        </w:numPr>
        <w:jc w:val="both"/>
        <w:rPr>
          <w:rFonts w:ascii="Times New Roman" w:hAnsi="Times New Roman"/>
          <w:bCs/>
          <w:sz w:val="24"/>
          <w:szCs w:val="24"/>
        </w:rPr>
      </w:pPr>
      <w:r w:rsidRPr="00027C51">
        <w:rPr>
          <w:rFonts w:ascii="Times New Roman" w:hAnsi="Times New Roman"/>
          <w:b/>
          <w:bCs/>
          <w:sz w:val="24"/>
          <w:szCs w:val="24"/>
        </w:rPr>
        <w:t>10</w:t>
      </w:r>
      <w:r w:rsidR="00BD3F1A" w:rsidRPr="00027C51">
        <w:rPr>
          <w:rFonts w:ascii="Times New Roman" w:hAnsi="Times New Roman"/>
          <w:b/>
          <w:bCs/>
          <w:sz w:val="24"/>
          <w:szCs w:val="24"/>
          <w:vertAlign w:val="superscript"/>
        </w:rPr>
        <w:t>th</w:t>
      </w:r>
      <w:r w:rsidR="00BD3F1A" w:rsidRPr="00027C51">
        <w:rPr>
          <w:rFonts w:ascii="Times New Roman" w:hAnsi="Times New Roman"/>
          <w:sz w:val="24"/>
          <w:szCs w:val="24"/>
        </w:rPr>
        <w:t xml:space="preserve"> from</w:t>
      </w:r>
      <w:r w:rsidR="00BD3F1A" w:rsidRPr="00027C51">
        <w:rPr>
          <w:rFonts w:ascii="Times New Roman" w:hAnsi="Times New Roman"/>
          <w:bCs/>
          <w:sz w:val="24"/>
          <w:szCs w:val="24"/>
        </w:rPr>
        <w:t xml:space="preserve"> Bharat inter college, </w:t>
      </w:r>
      <w:r w:rsidR="0099785F" w:rsidRPr="00027C51">
        <w:rPr>
          <w:rFonts w:ascii="Times New Roman" w:hAnsi="Times New Roman"/>
          <w:bCs/>
          <w:sz w:val="24"/>
          <w:szCs w:val="24"/>
        </w:rPr>
        <w:t>Bhojipura Bareilly</w:t>
      </w:r>
      <w:r w:rsidR="00BD3F1A" w:rsidRPr="00027C51">
        <w:rPr>
          <w:rFonts w:ascii="Times New Roman" w:hAnsi="Times New Roman"/>
          <w:bCs/>
          <w:sz w:val="24"/>
          <w:szCs w:val="24"/>
        </w:rPr>
        <w:t xml:space="preserve"> </w:t>
      </w:r>
      <w:r w:rsidR="0096357B" w:rsidRPr="00027C51">
        <w:rPr>
          <w:rFonts w:ascii="Times New Roman" w:hAnsi="Times New Roman"/>
          <w:bCs/>
          <w:sz w:val="24"/>
          <w:szCs w:val="24"/>
        </w:rPr>
        <w:t>in 2016</w:t>
      </w:r>
      <w:r w:rsidR="00DE6F43" w:rsidRPr="00027C51">
        <w:rPr>
          <w:rFonts w:ascii="Times New Roman" w:hAnsi="Times New Roman"/>
          <w:bCs/>
          <w:sz w:val="24"/>
          <w:szCs w:val="24"/>
        </w:rPr>
        <w:t>.</w:t>
      </w:r>
    </w:p>
    <w:p w14:paraId="6550ED04" w14:textId="1FC16F45" w:rsidR="00CC2A00" w:rsidRPr="00027C51" w:rsidRDefault="00425C93" w:rsidP="00CC2A00">
      <w:pPr>
        <w:jc w:val="both"/>
        <w:rPr>
          <w:rFonts w:ascii="Times New Roman" w:hAnsi="Times New Roman"/>
          <w:sz w:val="24"/>
          <w:szCs w:val="24"/>
        </w:rPr>
      </w:pPr>
      <w:r w:rsidRPr="00027C51">
        <w:rPr>
          <w:rFonts w:ascii="Times New Roman" w:hAnsi="Times New Roman"/>
          <w:b/>
          <w:color w:val="000080"/>
          <w:sz w:val="24"/>
          <w:szCs w:val="24"/>
        </w:rPr>
        <w:softHyphen/>
      </w:r>
      <w:r w:rsidRPr="00027C51">
        <w:rPr>
          <w:rFonts w:ascii="Times New Roman" w:hAnsi="Times New Roman"/>
          <w:b/>
          <w:color w:val="000080"/>
          <w:sz w:val="24"/>
          <w:szCs w:val="24"/>
        </w:rPr>
        <w:softHyphen/>
      </w:r>
      <w:r w:rsidRPr="00027C51">
        <w:rPr>
          <w:rFonts w:ascii="Times New Roman" w:hAnsi="Times New Roman"/>
          <w:b/>
          <w:color w:val="000080"/>
          <w:sz w:val="24"/>
          <w:szCs w:val="24"/>
        </w:rPr>
        <w:softHyphen/>
      </w:r>
      <w:r w:rsidRPr="00027C51">
        <w:rPr>
          <w:rFonts w:ascii="Times New Roman" w:hAnsi="Times New Roman"/>
          <w:b/>
          <w:color w:val="000080"/>
          <w:sz w:val="24"/>
          <w:szCs w:val="24"/>
        </w:rPr>
        <w:softHyphen/>
      </w:r>
    </w:p>
    <w:p w14:paraId="56840C1D" w14:textId="498C7F1B" w:rsidR="007C370F" w:rsidRPr="00027C51" w:rsidRDefault="00244DD1" w:rsidP="00F17A54">
      <w:pPr>
        <w:jc w:val="both"/>
        <w:rPr>
          <w:rStyle w:val="Strong"/>
          <w:rFonts w:ascii="Times New Roman" w:hAnsi="Times New Roman"/>
          <w:sz w:val="24"/>
          <w:szCs w:val="24"/>
          <w:u w:val="single"/>
        </w:rPr>
      </w:pPr>
      <w:r w:rsidRPr="00027C51">
        <w:rPr>
          <w:rStyle w:val="Strong"/>
          <w:rFonts w:ascii="Times New Roman" w:hAnsi="Times New Roman"/>
          <w:sz w:val="24"/>
          <w:szCs w:val="24"/>
          <w:u w:val="single"/>
        </w:rPr>
        <w:t>SOFTWARE SKILLS</w:t>
      </w:r>
    </w:p>
    <w:p w14:paraId="2DA70AFA" w14:textId="77777777" w:rsidR="00625D7F" w:rsidRPr="00027C51" w:rsidRDefault="00625D7F" w:rsidP="00F17A54">
      <w:pPr>
        <w:jc w:val="both"/>
        <w:rPr>
          <w:rStyle w:val="Strong"/>
          <w:rFonts w:ascii="Times New Roman" w:hAnsi="Times New Roman"/>
          <w:sz w:val="24"/>
          <w:szCs w:val="24"/>
          <w:u w:val="single"/>
        </w:rPr>
      </w:pPr>
    </w:p>
    <w:p w14:paraId="2AE6F443" w14:textId="77777777" w:rsidR="00A21EB8" w:rsidRPr="00027C51" w:rsidRDefault="00A21EB8" w:rsidP="00C611A3">
      <w:pPr>
        <w:pStyle w:val="ListParagraph"/>
        <w:numPr>
          <w:ilvl w:val="0"/>
          <w:numId w:val="26"/>
        </w:numPr>
        <w:jc w:val="both"/>
        <w:rPr>
          <w:rFonts w:ascii="Times New Roman" w:hAnsi="Times New Roman"/>
          <w:b/>
          <w:bCs/>
          <w:sz w:val="24"/>
          <w:szCs w:val="24"/>
        </w:rPr>
      </w:pPr>
      <w:r w:rsidRPr="00027C51">
        <w:rPr>
          <w:rStyle w:val="Strong"/>
          <w:rFonts w:ascii="Times New Roman" w:hAnsi="Times New Roman"/>
          <w:b w:val="0"/>
          <w:bCs w:val="0"/>
          <w:sz w:val="24"/>
          <w:szCs w:val="24"/>
        </w:rPr>
        <w:t>HTML, CSS, JAVASCRIPT</w:t>
      </w:r>
    </w:p>
    <w:p w14:paraId="79358601" w14:textId="77777777" w:rsidR="00A21EB8" w:rsidRPr="00027C51" w:rsidRDefault="00A21EB8" w:rsidP="00C611A3">
      <w:pPr>
        <w:pStyle w:val="ListParagraph"/>
        <w:numPr>
          <w:ilvl w:val="0"/>
          <w:numId w:val="26"/>
        </w:numPr>
        <w:jc w:val="both"/>
        <w:rPr>
          <w:rFonts w:ascii="Times New Roman" w:hAnsi="Times New Roman"/>
          <w:b/>
          <w:bCs/>
          <w:sz w:val="24"/>
          <w:szCs w:val="24"/>
          <w:u w:val="single"/>
        </w:rPr>
      </w:pPr>
      <w:r w:rsidRPr="00027C51">
        <w:rPr>
          <w:rFonts w:ascii="Times New Roman" w:hAnsi="Times New Roman"/>
          <w:sz w:val="24"/>
          <w:szCs w:val="24"/>
          <w:lang w:val="en-GB"/>
        </w:rPr>
        <w:t>MS Office, Excel, PowerPoint.</w:t>
      </w:r>
    </w:p>
    <w:p w14:paraId="79C730D2" w14:textId="7FE5D10D" w:rsidR="007E7355" w:rsidRPr="00027C51" w:rsidRDefault="007E7355" w:rsidP="00A21EB8">
      <w:pPr>
        <w:pStyle w:val="ListParagraph"/>
        <w:ind w:right="141"/>
        <w:jc w:val="both"/>
        <w:rPr>
          <w:rFonts w:ascii="Times New Roman" w:hAnsi="Times New Roman"/>
          <w:sz w:val="24"/>
          <w:szCs w:val="24"/>
          <w:lang w:val="en-GB"/>
        </w:rPr>
      </w:pPr>
    </w:p>
    <w:p w14:paraId="1B74E57B" w14:textId="77777777" w:rsidR="003B79B9" w:rsidRPr="00027C51" w:rsidRDefault="003B79B9" w:rsidP="009F65AA">
      <w:pPr>
        <w:jc w:val="both"/>
        <w:rPr>
          <w:rFonts w:ascii="Times New Roman" w:hAnsi="Times New Roman"/>
          <w:b/>
          <w:sz w:val="24"/>
          <w:szCs w:val="24"/>
          <w:u w:val="single"/>
        </w:rPr>
      </w:pPr>
      <w:r w:rsidRPr="00027C51">
        <w:rPr>
          <w:rFonts w:ascii="Times New Roman" w:hAnsi="Times New Roman"/>
          <w:b/>
          <w:sz w:val="24"/>
          <w:szCs w:val="24"/>
          <w:u w:val="single"/>
        </w:rPr>
        <w:t>STRENGTHS</w:t>
      </w:r>
    </w:p>
    <w:p w14:paraId="6E94716E" w14:textId="77777777" w:rsidR="003B79B9" w:rsidRPr="00027C51" w:rsidRDefault="003B79B9" w:rsidP="009F65AA">
      <w:pPr>
        <w:jc w:val="both"/>
        <w:rPr>
          <w:rFonts w:ascii="Times New Roman" w:hAnsi="Times New Roman"/>
          <w:b/>
          <w:color w:val="000080"/>
          <w:sz w:val="24"/>
          <w:szCs w:val="24"/>
        </w:rPr>
      </w:pPr>
    </w:p>
    <w:p w14:paraId="4FD06951" w14:textId="77777777" w:rsidR="003B79B9" w:rsidRPr="00027C51" w:rsidRDefault="003B79B9" w:rsidP="009F65AA">
      <w:pPr>
        <w:numPr>
          <w:ilvl w:val="0"/>
          <w:numId w:val="5"/>
        </w:numPr>
        <w:tabs>
          <w:tab w:val="left" w:pos="1072"/>
        </w:tabs>
        <w:ind w:left="357" w:hanging="357"/>
        <w:jc w:val="both"/>
        <w:rPr>
          <w:rFonts w:ascii="Times New Roman" w:hAnsi="Times New Roman"/>
          <w:sz w:val="24"/>
          <w:szCs w:val="24"/>
        </w:rPr>
      </w:pPr>
      <w:r w:rsidRPr="00027C51">
        <w:rPr>
          <w:rFonts w:ascii="Times New Roman" w:hAnsi="Times New Roman"/>
          <w:sz w:val="24"/>
          <w:szCs w:val="24"/>
        </w:rPr>
        <w:t>Highly confident and innovative in the area of expertise.</w:t>
      </w:r>
    </w:p>
    <w:p w14:paraId="096538E6" w14:textId="77777777" w:rsidR="00911CA8" w:rsidRPr="00027C51" w:rsidRDefault="00911CA8" w:rsidP="009F65AA">
      <w:pPr>
        <w:numPr>
          <w:ilvl w:val="0"/>
          <w:numId w:val="5"/>
        </w:numPr>
        <w:tabs>
          <w:tab w:val="left" w:pos="1072"/>
        </w:tabs>
        <w:ind w:left="357" w:hanging="357"/>
        <w:jc w:val="both"/>
        <w:rPr>
          <w:rFonts w:ascii="Times New Roman" w:hAnsi="Times New Roman"/>
          <w:sz w:val="24"/>
          <w:szCs w:val="24"/>
        </w:rPr>
      </w:pPr>
      <w:r w:rsidRPr="00027C51">
        <w:rPr>
          <w:rFonts w:ascii="Times New Roman" w:hAnsi="Times New Roman"/>
          <w:sz w:val="24"/>
          <w:szCs w:val="24"/>
        </w:rPr>
        <w:t>Swift in learning and implementing new topics and techniques.</w:t>
      </w:r>
    </w:p>
    <w:p w14:paraId="7164D5D9" w14:textId="7189E840" w:rsidR="00625D7F" w:rsidRPr="00027C51" w:rsidRDefault="003B79B9" w:rsidP="00A21EB8">
      <w:pPr>
        <w:numPr>
          <w:ilvl w:val="0"/>
          <w:numId w:val="5"/>
        </w:numPr>
        <w:tabs>
          <w:tab w:val="left" w:pos="1072"/>
        </w:tabs>
        <w:ind w:left="357" w:hanging="357"/>
        <w:jc w:val="both"/>
        <w:rPr>
          <w:rFonts w:ascii="Times New Roman" w:hAnsi="Times New Roman"/>
          <w:sz w:val="24"/>
          <w:szCs w:val="24"/>
        </w:rPr>
      </w:pPr>
      <w:r w:rsidRPr="00027C51">
        <w:rPr>
          <w:rFonts w:ascii="Times New Roman" w:hAnsi="Times New Roman"/>
          <w:sz w:val="24"/>
          <w:szCs w:val="24"/>
        </w:rPr>
        <w:t>Determined to learn with practical approach</w:t>
      </w:r>
      <w:r w:rsidR="00A21EB8" w:rsidRPr="00027C51">
        <w:rPr>
          <w:rFonts w:ascii="Times New Roman" w:hAnsi="Times New Roman"/>
          <w:sz w:val="24"/>
          <w:szCs w:val="24"/>
        </w:rPr>
        <w:t>.</w:t>
      </w:r>
    </w:p>
    <w:p w14:paraId="5C55933E" w14:textId="77777777" w:rsidR="003B79B9" w:rsidRPr="00027C51" w:rsidRDefault="003B79B9" w:rsidP="009F65AA">
      <w:pPr>
        <w:numPr>
          <w:ilvl w:val="0"/>
          <w:numId w:val="5"/>
        </w:numPr>
        <w:tabs>
          <w:tab w:val="left" w:pos="1060"/>
        </w:tabs>
        <w:ind w:left="357" w:hanging="357"/>
        <w:jc w:val="both"/>
        <w:rPr>
          <w:rFonts w:ascii="Times New Roman" w:hAnsi="Times New Roman"/>
          <w:color w:val="000000"/>
          <w:sz w:val="24"/>
          <w:szCs w:val="24"/>
        </w:rPr>
      </w:pPr>
      <w:bookmarkStart w:id="0" w:name="_Hlk187606713"/>
      <w:r w:rsidRPr="00027C51">
        <w:rPr>
          <w:rFonts w:ascii="Times New Roman" w:hAnsi="Times New Roman"/>
          <w:color w:val="000000"/>
          <w:sz w:val="24"/>
          <w:szCs w:val="24"/>
        </w:rPr>
        <w:t>Good communication skills and managing skills.</w:t>
      </w:r>
    </w:p>
    <w:bookmarkEnd w:id="0"/>
    <w:p w14:paraId="59FEA42A" w14:textId="77777777" w:rsidR="00771C82" w:rsidRPr="00027C51" w:rsidRDefault="00771C82" w:rsidP="009F65AA">
      <w:pPr>
        <w:tabs>
          <w:tab w:val="left" w:pos="1083"/>
        </w:tabs>
        <w:ind w:left="357"/>
        <w:jc w:val="both"/>
        <w:rPr>
          <w:rFonts w:ascii="Times New Roman" w:hAnsi="Times New Roman"/>
          <w:sz w:val="24"/>
          <w:szCs w:val="24"/>
        </w:rPr>
      </w:pPr>
    </w:p>
    <w:p w14:paraId="18ECB5A7" w14:textId="77777777" w:rsidR="00CB303C" w:rsidRPr="00027C51" w:rsidRDefault="00CB303C" w:rsidP="009F65AA">
      <w:pPr>
        <w:jc w:val="both"/>
        <w:rPr>
          <w:rFonts w:ascii="Times New Roman" w:hAnsi="Times New Roman"/>
          <w:b/>
          <w:sz w:val="24"/>
          <w:szCs w:val="24"/>
          <w:u w:val="single"/>
        </w:rPr>
        <w:sectPr w:rsidR="00CB303C" w:rsidRPr="00027C51" w:rsidSect="008C5574">
          <w:pgSz w:w="12240" w:h="15840"/>
          <w:pgMar w:top="630" w:right="1440" w:bottom="720" w:left="1440" w:header="720" w:footer="720" w:gutter="0"/>
          <w:cols w:space="720"/>
          <w:docGrid w:linePitch="360"/>
        </w:sectPr>
      </w:pPr>
    </w:p>
    <w:p w14:paraId="4C018BB4" w14:textId="77777777" w:rsidR="005F45FC" w:rsidRPr="00027C51" w:rsidRDefault="005F45FC" w:rsidP="009F65AA">
      <w:pPr>
        <w:jc w:val="both"/>
        <w:rPr>
          <w:rFonts w:ascii="Times New Roman" w:hAnsi="Times New Roman"/>
          <w:b/>
          <w:sz w:val="24"/>
          <w:szCs w:val="24"/>
          <w:u w:val="single"/>
        </w:rPr>
      </w:pPr>
      <w:r w:rsidRPr="00027C51">
        <w:rPr>
          <w:rFonts w:ascii="Times New Roman" w:hAnsi="Times New Roman"/>
          <w:b/>
          <w:sz w:val="24"/>
          <w:szCs w:val="24"/>
          <w:u w:val="single"/>
        </w:rPr>
        <w:t>FIELDS OF INTEREST</w:t>
      </w:r>
    </w:p>
    <w:p w14:paraId="2939E54E" w14:textId="77777777" w:rsidR="00BD3F1A" w:rsidRPr="00027C51" w:rsidRDefault="00BD3F1A" w:rsidP="00BD3F1A">
      <w:pPr>
        <w:tabs>
          <w:tab w:val="left" w:pos="1072"/>
        </w:tabs>
        <w:jc w:val="both"/>
        <w:rPr>
          <w:rFonts w:ascii="Times New Roman" w:hAnsi="Times New Roman"/>
          <w:color w:val="000000"/>
          <w:sz w:val="24"/>
          <w:szCs w:val="24"/>
        </w:rPr>
      </w:pPr>
    </w:p>
    <w:p w14:paraId="367B2370" w14:textId="696757A8" w:rsidR="0096779E" w:rsidRDefault="0096779E" w:rsidP="0096779E">
      <w:pPr>
        <w:numPr>
          <w:ilvl w:val="0"/>
          <w:numId w:val="5"/>
        </w:numPr>
        <w:tabs>
          <w:tab w:val="left" w:pos="1060"/>
        </w:tabs>
        <w:ind w:left="357" w:hanging="357"/>
        <w:jc w:val="both"/>
        <w:rPr>
          <w:rFonts w:ascii="Times New Roman" w:hAnsi="Times New Roman"/>
          <w:color w:val="000000"/>
          <w:sz w:val="24"/>
          <w:szCs w:val="24"/>
        </w:rPr>
      </w:pPr>
      <w:r>
        <w:rPr>
          <w:rFonts w:ascii="Times New Roman" w:hAnsi="Times New Roman"/>
          <w:color w:val="000000"/>
          <w:sz w:val="24"/>
          <w:szCs w:val="24"/>
        </w:rPr>
        <w:t>Web Development.</w:t>
      </w:r>
    </w:p>
    <w:p w14:paraId="3C9AB7C0" w14:textId="77777777" w:rsidR="0096779E" w:rsidRPr="00027C51" w:rsidRDefault="0096779E" w:rsidP="0096779E">
      <w:pPr>
        <w:tabs>
          <w:tab w:val="left" w:pos="1060"/>
        </w:tabs>
        <w:ind w:left="357"/>
        <w:jc w:val="both"/>
        <w:rPr>
          <w:rFonts w:ascii="Times New Roman" w:hAnsi="Times New Roman"/>
          <w:color w:val="000000"/>
          <w:sz w:val="24"/>
          <w:szCs w:val="24"/>
        </w:rPr>
      </w:pPr>
    </w:p>
    <w:p w14:paraId="1B89DDA5" w14:textId="77777777" w:rsidR="0096779E" w:rsidRPr="00027C51" w:rsidRDefault="0096779E" w:rsidP="0096779E">
      <w:pPr>
        <w:tabs>
          <w:tab w:val="left" w:pos="1083"/>
        </w:tabs>
        <w:jc w:val="both"/>
        <w:rPr>
          <w:rFonts w:ascii="Times New Roman" w:hAnsi="Times New Roman"/>
          <w:b/>
          <w:color w:val="000000"/>
          <w:sz w:val="24"/>
          <w:szCs w:val="24"/>
          <w:u w:val="single"/>
        </w:rPr>
      </w:pPr>
      <w:r w:rsidRPr="00027C51">
        <w:rPr>
          <w:rFonts w:ascii="Times New Roman" w:hAnsi="Times New Roman"/>
          <w:b/>
          <w:color w:val="000000"/>
          <w:sz w:val="24"/>
          <w:szCs w:val="24"/>
          <w:u w:val="single"/>
        </w:rPr>
        <w:t>LIGUISTIC PROFICIENCY</w:t>
      </w:r>
    </w:p>
    <w:p w14:paraId="1308D24B" w14:textId="77777777" w:rsidR="0096779E" w:rsidRPr="00027C51" w:rsidRDefault="0096779E" w:rsidP="0096779E">
      <w:pPr>
        <w:tabs>
          <w:tab w:val="left" w:pos="1083"/>
        </w:tabs>
        <w:ind w:left="357"/>
        <w:jc w:val="both"/>
        <w:rPr>
          <w:rFonts w:ascii="Times New Roman" w:hAnsi="Times New Roman"/>
          <w:color w:val="000000"/>
          <w:sz w:val="24"/>
          <w:szCs w:val="24"/>
        </w:rPr>
      </w:pPr>
    </w:p>
    <w:p w14:paraId="5478486F" w14:textId="77777777" w:rsidR="0096779E" w:rsidRPr="00027C51" w:rsidRDefault="0096779E" w:rsidP="0096779E">
      <w:pPr>
        <w:numPr>
          <w:ilvl w:val="0"/>
          <w:numId w:val="5"/>
        </w:numPr>
        <w:tabs>
          <w:tab w:val="left" w:pos="1083"/>
        </w:tabs>
        <w:ind w:left="357" w:hanging="357"/>
        <w:jc w:val="both"/>
        <w:rPr>
          <w:rFonts w:ascii="Times New Roman" w:hAnsi="Times New Roman"/>
          <w:color w:val="000000"/>
          <w:sz w:val="24"/>
          <w:szCs w:val="24"/>
        </w:rPr>
      </w:pPr>
      <w:r w:rsidRPr="00027C51">
        <w:rPr>
          <w:rFonts w:ascii="Times New Roman" w:hAnsi="Times New Roman"/>
          <w:color w:val="000000"/>
          <w:sz w:val="24"/>
          <w:szCs w:val="24"/>
        </w:rPr>
        <w:t>English</w:t>
      </w:r>
    </w:p>
    <w:p w14:paraId="257FA537" w14:textId="77777777" w:rsidR="0096779E" w:rsidRPr="00027C51" w:rsidRDefault="0096779E" w:rsidP="0096779E">
      <w:pPr>
        <w:numPr>
          <w:ilvl w:val="0"/>
          <w:numId w:val="5"/>
        </w:numPr>
        <w:tabs>
          <w:tab w:val="left" w:pos="1083"/>
        </w:tabs>
        <w:ind w:left="357" w:hanging="357"/>
        <w:jc w:val="both"/>
        <w:rPr>
          <w:rFonts w:ascii="Times New Roman" w:hAnsi="Times New Roman"/>
          <w:color w:val="000000"/>
          <w:sz w:val="24"/>
          <w:szCs w:val="24"/>
        </w:rPr>
      </w:pPr>
      <w:r w:rsidRPr="00027C51">
        <w:rPr>
          <w:rFonts w:ascii="Times New Roman" w:hAnsi="Times New Roman"/>
          <w:color w:val="000000"/>
          <w:sz w:val="24"/>
          <w:szCs w:val="24"/>
        </w:rPr>
        <w:t>Hindi</w:t>
      </w:r>
    </w:p>
    <w:p w14:paraId="23081D37" w14:textId="398DFB5F" w:rsidR="00BD3F1A" w:rsidRPr="0096779E" w:rsidRDefault="00BD3F1A" w:rsidP="0096779E">
      <w:pPr>
        <w:tabs>
          <w:tab w:val="left" w:pos="1083"/>
        </w:tabs>
        <w:ind w:left="360"/>
        <w:rPr>
          <w:rFonts w:ascii="Times New Roman" w:hAnsi="Times New Roman"/>
          <w:color w:val="000000"/>
          <w:sz w:val="24"/>
          <w:szCs w:val="24"/>
        </w:rPr>
      </w:pPr>
    </w:p>
    <w:p w14:paraId="780F731A" w14:textId="77777777" w:rsidR="00BD3F1A" w:rsidRPr="00027C51" w:rsidRDefault="00BD3F1A" w:rsidP="00027C51">
      <w:pPr>
        <w:tabs>
          <w:tab w:val="left" w:pos="1083"/>
        </w:tabs>
        <w:ind w:left="360"/>
        <w:rPr>
          <w:rFonts w:ascii="Times New Roman" w:hAnsi="Times New Roman"/>
          <w:color w:val="000000"/>
          <w:sz w:val="24"/>
          <w:szCs w:val="24"/>
        </w:rPr>
      </w:pPr>
    </w:p>
    <w:p w14:paraId="20675344" w14:textId="77777777" w:rsidR="00BD3F1A" w:rsidRPr="00027C51" w:rsidRDefault="00BD3F1A" w:rsidP="00BD3F1A">
      <w:pPr>
        <w:pStyle w:val="ListParagraph"/>
        <w:tabs>
          <w:tab w:val="left" w:pos="1083"/>
        </w:tabs>
        <w:jc w:val="both"/>
        <w:rPr>
          <w:rFonts w:ascii="Times New Roman" w:hAnsi="Times New Roman"/>
          <w:color w:val="000000"/>
          <w:sz w:val="24"/>
          <w:szCs w:val="24"/>
        </w:rPr>
      </w:pPr>
    </w:p>
    <w:p w14:paraId="004D6F95" w14:textId="77777777" w:rsidR="0096779E" w:rsidRDefault="0096779E" w:rsidP="00A231FF">
      <w:pPr>
        <w:tabs>
          <w:tab w:val="left" w:pos="1083"/>
        </w:tabs>
        <w:jc w:val="both"/>
        <w:rPr>
          <w:rFonts w:ascii="Times New Roman" w:hAnsi="Times New Roman"/>
          <w:b/>
          <w:color w:val="000000"/>
          <w:sz w:val="24"/>
          <w:szCs w:val="24"/>
          <w:u w:val="single"/>
        </w:rPr>
      </w:pPr>
    </w:p>
    <w:p w14:paraId="64364C01" w14:textId="77777777" w:rsidR="0096779E" w:rsidRDefault="0096779E" w:rsidP="00A231FF">
      <w:pPr>
        <w:tabs>
          <w:tab w:val="left" w:pos="1083"/>
        </w:tabs>
        <w:jc w:val="both"/>
        <w:rPr>
          <w:rFonts w:ascii="Times New Roman" w:hAnsi="Times New Roman"/>
          <w:b/>
          <w:color w:val="000000"/>
          <w:sz w:val="24"/>
          <w:szCs w:val="24"/>
          <w:u w:val="single"/>
        </w:rPr>
      </w:pPr>
    </w:p>
    <w:p w14:paraId="58068BFB" w14:textId="77777777" w:rsidR="0096779E" w:rsidRDefault="0096779E" w:rsidP="00A231FF">
      <w:pPr>
        <w:tabs>
          <w:tab w:val="left" w:pos="1083"/>
        </w:tabs>
        <w:jc w:val="both"/>
        <w:rPr>
          <w:rFonts w:ascii="Times New Roman" w:hAnsi="Times New Roman"/>
          <w:b/>
          <w:color w:val="000000"/>
          <w:sz w:val="24"/>
          <w:szCs w:val="24"/>
          <w:u w:val="single"/>
        </w:rPr>
      </w:pPr>
    </w:p>
    <w:p w14:paraId="11E2318D" w14:textId="77777777" w:rsidR="0096779E" w:rsidRDefault="0096779E" w:rsidP="00A231FF">
      <w:pPr>
        <w:tabs>
          <w:tab w:val="left" w:pos="1083"/>
        </w:tabs>
        <w:jc w:val="both"/>
        <w:rPr>
          <w:rFonts w:ascii="Times New Roman" w:hAnsi="Times New Roman"/>
          <w:b/>
          <w:color w:val="000000"/>
          <w:sz w:val="24"/>
          <w:szCs w:val="24"/>
          <w:u w:val="single"/>
        </w:rPr>
      </w:pPr>
    </w:p>
    <w:p w14:paraId="0FFAC128" w14:textId="2F21CD76" w:rsidR="00A231FF" w:rsidRPr="00027C51" w:rsidRDefault="00A231FF" w:rsidP="00BD3F1A">
      <w:pPr>
        <w:tabs>
          <w:tab w:val="left" w:pos="1083"/>
        </w:tabs>
        <w:jc w:val="both"/>
        <w:rPr>
          <w:rFonts w:ascii="Times New Roman" w:hAnsi="Times New Roman"/>
          <w:color w:val="000000"/>
          <w:sz w:val="24"/>
          <w:szCs w:val="24"/>
        </w:rPr>
      </w:pPr>
    </w:p>
    <w:p w14:paraId="660F09F4" w14:textId="4E9E5E44" w:rsidR="00CB303C" w:rsidRPr="00027C51" w:rsidRDefault="00CB303C" w:rsidP="00BD3F1A">
      <w:pPr>
        <w:tabs>
          <w:tab w:val="left" w:pos="1083"/>
        </w:tabs>
        <w:jc w:val="both"/>
        <w:rPr>
          <w:rFonts w:ascii="Times New Roman" w:hAnsi="Times New Roman"/>
          <w:color w:val="000000"/>
          <w:sz w:val="24"/>
          <w:szCs w:val="24"/>
        </w:rPr>
        <w:sectPr w:rsidR="00CB303C" w:rsidRPr="00027C51" w:rsidSect="008C5574">
          <w:type w:val="continuous"/>
          <w:pgSz w:w="12240" w:h="15840"/>
          <w:pgMar w:top="630" w:right="1440" w:bottom="720" w:left="1440" w:header="720" w:footer="720" w:gutter="0"/>
          <w:cols w:num="2" w:space="720"/>
          <w:docGrid w:linePitch="360"/>
        </w:sectPr>
      </w:pPr>
    </w:p>
    <w:p w14:paraId="69FDB818" w14:textId="77777777" w:rsidR="004F05F2" w:rsidRPr="00027C51" w:rsidRDefault="004F05F2" w:rsidP="004F05F2">
      <w:pPr>
        <w:tabs>
          <w:tab w:val="left" w:pos="1083"/>
        </w:tabs>
        <w:jc w:val="both"/>
        <w:rPr>
          <w:rFonts w:ascii="Times New Roman" w:hAnsi="Times New Roman"/>
          <w:b/>
          <w:color w:val="000000"/>
          <w:sz w:val="24"/>
          <w:szCs w:val="24"/>
          <w:u w:val="single"/>
        </w:rPr>
      </w:pPr>
      <w:r w:rsidRPr="00027C51">
        <w:rPr>
          <w:rFonts w:ascii="Times New Roman" w:hAnsi="Times New Roman"/>
          <w:b/>
          <w:color w:val="000000"/>
          <w:sz w:val="24"/>
          <w:szCs w:val="24"/>
          <w:u w:val="single"/>
        </w:rPr>
        <w:lastRenderedPageBreak/>
        <w:t>PERSONAL INFORMATION</w:t>
      </w:r>
    </w:p>
    <w:p w14:paraId="458C647C" w14:textId="77777777" w:rsidR="004F05F2" w:rsidRPr="00027C51" w:rsidRDefault="004F05F2" w:rsidP="004F05F2">
      <w:pPr>
        <w:tabs>
          <w:tab w:val="left" w:pos="1083"/>
        </w:tabs>
        <w:jc w:val="both"/>
        <w:rPr>
          <w:rFonts w:ascii="Times New Roman" w:hAnsi="Times New Roman"/>
          <w:b/>
          <w:color w:val="000000"/>
          <w:sz w:val="24"/>
          <w:szCs w:val="24"/>
          <w:u w:val="single"/>
        </w:rPr>
      </w:pPr>
    </w:p>
    <w:p w14:paraId="35F7B4E0" w14:textId="77777777" w:rsidR="003B79B9" w:rsidRPr="00027C51" w:rsidRDefault="004F05F2" w:rsidP="009F65AA">
      <w:pPr>
        <w:widowControl w:val="0"/>
        <w:jc w:val="both"/>
        <w:rPr>
          <w:rFonts w:ascii="Times New Roman" w:hAnsi="Times New Roman"/>
          <w:sz w:val="24"/>
          <w:szCs w:val="24"/>
        </w:rPr>
      </w:pPr>
      <w:r w:rsidRPr="00027C51">
        <w:rPr>
          <w:rFonts w:ascii="Times New Roman" w:hAnsi="Times New Roman"/>
          <w:b/>
          <w:sz w:val="24"/>
          <w:szCs w:val="24"/>
        </w:rPr>
        <w:t xml:space="preserve">Nationality </w:t>
      </w:r>
      <w:r w:rsidRPr="00027C51">
        <w:rPr>
          <w:rFonts w:ascii="Times New Roman" w:hAnsi="Times New Roman"/>
          <w:sz w:val="24"/>
          <w:szCs w:val="24"/>
        </w:rPr>
        <w:t xml:space="preserve">                            Indian</w:t>
      </w:r>
    </w:p>
    <w:p w14:paraId="7AE2C851" w14:textId="59EAA223" w:rsidR="003B79B9" w:rsidRPr="00027C51" w:rsidRDefault="0026096B" w:rsidP="009F65AA">
      <w:pPr>
        <w:widowControl w:val="0"/>
        <w:jc w:val="both"/>
        <w:rPr>
          <w:rFonts w:ascii="Times New Roman" w:hAnsi="Times New Roman"/>
          <w:sz w:val="24"/>
          <w:szCs w:val="24"/>
        </w:rPr>
      </w:pPr>
      <w:r w:rsidRPr="00027C51">
        <w:rPr>
          <w:rFonts w:ascii="Times New Roman" w:hAnsi="Times New Roman"/>
          <w:b/>
          <w:sz w:val="24"/>
          <w:szCs w:val="24"/>
        </w:rPr>
        <w:t>Date of Birth</w:t>
      </w:r>
      <w:r w:rsidRPr="00027C51">
        <w:rPr>
          <w:rFonts w:ascii="Times New Roman" w:hAnsi="Times New Roman"/>
          <w:sz w:val="24"/>
          <w:szCs w:val="24"/>
        </w:rPr>
        <w:tab/>
      </w:r>
      <w:r w:rsidRPr="00027C51">
        <w:rPr>
          <w:rFonts w:ascii="Times New Roman" w:hAnsi="Times New Roman"/>
          <w:sz w:val="24"/>
          <w:szCs w:val="24"/>
        </w:rPr>
        <w:tab/>
      </w:r>
      <w:r w:rsidRPr="00027C51">
        <w:rPr>
          <w:rFonts w:ascii="Times New Roman" w:hAnsi="Times New Roman"/>
          <w:sz w:val="24"/>
          <w:szCs w:val="24"/>
        </w:rPr>
        <w:tab/>
      </w:r>
      <w:r w:rsidR="00BD3F1A" w:rsidRPr="00027C51">
        <w:rPr>
          <w:rFonts w:ascii="Times New Roman" w:hAnsi="Times New Roman"/>
          <w:sz w:val="24"/>
          <w:szCs w:val="24"/>
        </w:rPr>
        <w:t>28-06-2002</w:t>
      </w:r>
    </w:p>
    <w:p w14:paraId="692BCE8C" w14:textId="77777777" w:rsidR="003B79B9" w:rsidRPr="00027C51" w:rsidRDefault="00FF7295" w:rsidP="009F65AA">
      <w:pPr>
        <w:widowControl w:val="0"/>
        <w:jc w:val="both"/>
        <w:rPr>
          <w:rFonts w:ascii="Times New Roman" w:hAnsi="Times New Roman"/>
          <w:sz w:val="24"/>
          <w:szCs w:val="24"/>
        </w:rPr>
      </w:pPr>
      <w:r w:rsidRPr="00027C51">
        <w:rPr>
          <w:rFonts w:ascii="Times New Roman" w:hAnsi="Times New Roman"/>
          <w:b/>
          <w:sz w:val="24"/>
          <w:szCs w:val="24"/>
        </w:rPr>
        <w:t>Gender</w:t>
      </w:r>
      <w:r w:rsidR="0026096B" w:rsidRPr="00027C51">
        <w:rPr>
          <w:rFonts w:ascii="Times New Roman" w:hAnsi="Times New Roman"/>
          <w:sz w:val="24"/>
          <w:szCs w:val="24"/>
        </w:rPr>
        <w:tab/>
      </w:r>
      <w:r w:rsidR="0026096B" w:rsidRPr="00027C51">
        <w:rPr>
          <w:rFonts w:ascii="Times New Roman" w:hAnsi="Times New Roman"/>
          <w:sz w:val="24"/>
          <w:szCs w:val="24"/>
        </w:rPr>
        <w:tab/>
      </w:r>
      <w:r w:rsidR="0026096B" w:rsidRPr="00027C51">
        <w:rPr>
          <w:rFonts w:ascii="Times New Roman" w:hAnsi="Times New Roman"/>
          <w:sz w:val="24"/>
          <w:szCs w:val="24"/>
        </w:rPr>
        <w:tab/>
        <w:t>M</w:t>
      </w:r>
      <w:r w:rsidR="003B79B9" w:rsidRPr="00027C51">
        <w:rPr>
          <w:rFonts w:ascii="Times New Roman" w:hAnsi="Times New Roman"/>
          <w:sz w:val="24"/>
          <w:szCs w:val="24"/>
        </w:rPr>
        <w:t>ale</w:t>
      </w:r>
    </w:p>
    <w:p w14:paraId="509FCC1E" w14:textId="77777777" w:rsidR="003B79B9" w:rsidRPr="00027C51" w:rsidRDefault="003B79B9" w:rsidP="009F65AA">
      <w:pPr>
        <w:widowControl w:val="0"/>
        <w:jc w:val="both"/>
        <w:rPr>
          <w:rFonts w:ascii="Times New Roman" w:hAnsi="Times New Roman"/>
          <w:sz w:val="24"/>
          <w:szCs w:val="24"/>
        </w:rPr>
      </w:pPr>
      <w:r w:rsidRPr="00027C51">
        <w:rPr>
          <w:rFonts w:ascii="Times New Roman" w:hAnsi="Times New Roman"/>
          <w:b/>
          <w:sz w:val="24"/>
          <w:szCs w:val="24"/>
        </w:rPr>
        <w:t>Marital Status</w:t>
      </w:r>
      <w:r w:rsidR="00C82DC0" w:rsidRPr="00027C51">
        <w:rPr>
          <w:rFonts w:ascii="Times New Roman" w:hAnsi="Times New Roman"/>
          <w:sz w:val="24"/>
          <w:szCs w:val="24"/>
        </w:rPr>
        <w:tab/>
        <w:t xml:space="preserve">            </w:t>
      </w:r>
      <w:r w:rsidRPr="00027C51">
        <w:rPr>
          <w:rFonts w:ascii="Times New Roman" w:hAnsi="Times New Roman"/>
          <w:sz w:val="24"/>
          <w:szCs w:val="24"/>
        </w:rPr>
        <w:t>Single</w:t>
      </w:r>
    </w:p>
    <w:p w14:paraId="1D666D06" w14:textId="1D8DB53A" w:rsidR="003B79B9" w:rsidRPr="00027C51" w:rsidRDefault="003B79B9" w:rsidP="004F05F2">
      <w:pPr>
        <w:widowControl w:val="0"/>
        <w:tabs>
          <w:tab w:val="left" w:pos="2340"/>
        </w:tabs>
        <w:jc w:val="both"/>
        <w:rPr>
          <w:rFonts w:ascii="Times New Roman" w:hAnsi="Times New Roman"/>
          <w:sz w:val="24"/>
          <w:szCs w:val="24"/>
        </w:rPr>
      </w:pPr>
      <w:r w:rsidRPr="00027C51">
        <w:rPr>
          <w:rFonts w:ascii="Times New Roman" w:hAnsi="Times New Roman"/>
          <w:b/>
          <w:sz w:val="24"/>
          <w:szCs w:val="24"/>
        </w:rPr>
        <w:t>Permanent Address</w:t>
      </w:r>
      <w:r w:rsidRPr="00027C51">
        <w:rPr>
          <w:rFonts w:ascii="Times New Roman" w:hAnsi="Times New Roman"/>
          <w:sz w:val="24"/>
          <w:szCs w:val="24"/>
        </w:rPr>
        <w:tab/>
      </w:r>
      <w:r w:rsidR="008F00D9" w:rsidRPr="00027C51">
        <w:rPr>
          <w:rFonts w:ascii="Times New Roman" w:hAnsi="Times New Roman"/>
          <w:sz w:val="24"/>
          <w:szCs w:val="24"/>
        </w:rPr>
        <w:t xml:space="preserve">        </w:t>
      </w:r>
      <w:r w:rsidR="00B95A1A">
        <w:rPr>
          <w:rFonts w:ascii="Times New Roman" w:hAnsi="Times New Roman"/>
          <w:sz w:val="24"/>
          <w:szCs w:val="24"/>
        </w:rPr>
        <w:t xml:space="preserve"> Bareilly </w:t>
      </w:r>
    </w:p>
    <w:p w14:paraId="7D7135A6" w14:textId="1C12C94C" w:rsidR="003B79B9" w:rsidRPr="00027C51" w:rsidRDefault="0026096B" w:rsidP="009F65AA">
      <w:pPr>
        <w:widowControl w:val="0"/>
        <w:tabs>
          <w:tab w:val="left" w:pos="2340"/>
        </w:tabs>
        <w:jc w:val="both"/>
        <w:rPr>
          <w:rFonts w:ascii="Times New Roman" w:hAnsi="Times New Roman"/>
          <w:sz w:val="24"/>
          <w:szCs w:val="24"/>
          <w:lang w:val="fr-FR"/>
        </w:rPr>
      </w:pPr>
      <w:r w:rsidRPr="00027C51">
        <w:rPr>
          <w:rFonts w:ascii="Times New Roman" w:hAnsi="Times New Roman"/>
          <w:b/>
          <w:sz w:val="24"/>
          <w:szCs w:val="24"/>
          <w:lang w:val="fr-FR"/>
        </w:rPr>
        <w:t>Hobbies</w:t>
      </w:r>
      <w:r w:rsidRPr="00027C51">
        <w:rPr>
          <w:rFonts w:ascii="Times New Roman" w:hAnsi="Times New Roman"/>
          <w:sz w:val="24"/>
          <w:szCs w:val="24"/>
          <w:lang w:val="fr-FR"/>
        </w:rPr>
        <w:tab/>
      </w:r>
      <w:r w:rsidRPr="00027C51">
        <w:rPr>
          <w:rFonts w:ascii="Times New Roman" w:hAnsi="Times New Roman"/>
          <w:sz w:val="24"/>
          <w:szCs w:val="24"/>
          <w:lang w:val="fr-FR"/>
        </w:rPr>
        <w:tab/>
      </w:r>
      <w:r w:rsidR="0096779E">
        <w:rPr>
          <w:rFonts w:ascii="Times New Roman" w:hAnsi="Times New Roman"/>
          <w:sz w:val="24"/>
          <w:szCs w:val="24"/>
          <w:lang w:val="fr-FR"/>
        </w:rPr>
        <w:t>Listen</w:t>
      </w:r>
      <w:r w:rsidR="006B6847">
        <w:rPr>
          <w:rFonts w:ascii="Times New Roman" w:hAnsi="Times New Roman"/>
          <w:sz w:val="24"/>
          <w:szCs w:val="24"/>
          <w:lang w:val="fr-FR"/>
        </w:rPr>
        <w:t xml:space="preserve"> </w:t>
      </w:r>
      <w:r w:rsidR="0096779E">
        <w:rPr>
          <w:rFonts w:ascii="Times New Roman" w:hAnsi="Times New Roman"/>
          <w:sz w:val="24"/>
          <w:szCs w:val="24"/>
          <w:lang w:val="fr-FR"/>
        </w:rPr>
        <w:t>Songs</w:t>
      </w:r>
      <w:r w:rsidR="005507EE">
        <w:rPr>
          <w:rFonts w:ascii="Times New Roman" w:hAnsi="Times New Roman"/>
          <w:sz w:val="24"/>
          <w:szCs w:val="24"/>
          <w:lang w:val="fr-FR"/>
        </w:rPr>
        <w:t xml:space="preserve"> and Acting</w:t>
      </w:r>
      <w:r w:rsidR="0096779E">
        <w:rPr>
          <w:rFonts w:ascii="Times New Roman" w:hAnsi="Times New Roman"/>
          <w:sz w:val="24"/>
          <w:szCs w:val="24"/>
          <w:lang w:val="fr-FR"/>
        </w:rPr>
        <w:t>.</w:t>
      </w:r>
    </w:p>
    <w:p w14:paraId="7B242387" w14:textId="77777777" w:rsidR="003B79B9" w:rsidRPr="00027C51" w:rsidRDefault="00B35925" w:rsidP="009F65AA">
      <w:pPr>
        <w:jc w:val="both"/>
        <w:rPr>
          <w:rFonts w:ascii="Times New Roman" w:hAnsi="Times New Roman"/>
          <w:sz w:val="24"/>
          <w:szCs w:val="24"/>
        </w:rPr>
      </w:pPr>
      <w:r w:rsidRPr="00027C51">
        <w:rPr>
          <w:rFonts w:ascii="Times New Roman" w:hAnsi="Times New Roman"/>
          <w:sz w:val="24"/>
          <w:szCs w:val="24"/>
        </w:rPr>
        <w:t xml:space="preserve">                                                </w:t>
      </w:r>
    </w:p>
    <w:p w14:paraId="3473E668" w14:textId="77777777" w:rsidR="00182CB5" w:rsidRPr="00027C51" w:rsidRDefault="00182CB5" w:rsidP="009F65AA">
      <w:pPr>
        <w:jc w:val="both"/>
        <w:rPr>
          <w:rFonts w:ascii="Times New Roman" w:hAnsi="Times New Roman"/>
          <w:sz w:val="24"/>
          <w:szCs w:val="24"/>
        </w:rPr>
      </w:pPr>
    </w:p>
    <w:p w14:paraId="5D5B0111" w14:textId="77777777" w:rsidR="00B35925" w:rsidRPr="00027C51" w:rsidRDefault="005767CC" w:rsidP="009F65AA">
      <w:pPr>
        <w:jc w:val="both"/>
        <w:rPr>
          <w:rFonts w:ascii="Times New Roman" w:hAnsi="Times New Roman"/>
          <w:sz w:val="24"/>
          <w:szCs w:val="24"/>
        </w:rPr>
      </w:pPr>
      <w:r w:rsidRPr="00027C51">
        <w:rPr>
          <w:rFonts w:ascii="Times New Roman" w:hAnsi="Times New Roman"/>
          <w:sz w:val="24"/>
          <w:szCs w:val="24"/>
        </w:rPr>
        <w:t xml:space="preserve">                                                                                                           </w:t>
      </w:r>
    </w:p>
    <w:p w14:paraId="0744C87D" w14:textId="7E6CF1B5" w:rsidR="003171D6" w:rsidRPr="00027C51" w:rsidRDefault="003171D6" w:rsidP="009F65AA">
      <w:pPr>
        <w:jc w:val="both"/>
        <w:rPr>
          <w:rFonts w:ascii="Segoe Script" w:hAnsi="Segoe Script"/>
          <w:color w:val="548DD4" w:themeColor="text2" w:themeTint="99"/>
          <w:sz w:val="20"/>
          <w:szCs w:val="20"/>
        </w:rPr>
      </w:pPr>
      <w:r w:rsidRPr="00027C51">
        <w:rPr>
          <w:rFonts w:ascii="Times New Roman" w:hAnsi="Times New Roman"/>
          <w:sz w:val="24"/>
          <w:szCs w:val="24"/>
        </w:rPr>
        <w:t>Date:</w:t>
      </w:r>
      <w:r w:rsidR="003D68EC" w:rsidRPr="00027C51">
        <w:rPr>
          <w:rFonts w:ascii="Times New Roman" w:hAnsi="Times New Roman"/>
          <w:sz w:val="24"/>
          <w:szCs w:val="24"/>
        </w:rPr>
        <w:t xml:space="preserve"> </w:t>
      </w:r>
      <w:r w:rsidR="00A6040D" w:rsidRPr="00027C51">
        <w:rPr>
          <w:rFonts w:ascii="Times New Roman" w:hAnsi="Times New Roman"/>
          <w:sz w:val="24"/>
          <w:szCs w:val="24"/>
        </w:rPr>
        <w:fldChar w:fldCharType="begin"/>
      </w:r>
      <w:r w:rsidR="003D68EC" w:rsidRPr="00027C51">
        <w:rPr>
          <w:rFonts w:ascii="Times New Roman" w:hAnsi="Times New Roman"/>
          <w:sz w:val="24"/>
          <w:szCs w:val="24"/>
        </w:rPr>
        <w:instrText xml:space="preserve"> DATE \@ "dddd, MMMM dd, yyyy" </w:instrText>
      </w:r>
      <w:r w:rsidR="00A6040D" w:rsidRPr="00027C51">
        <w:rPr>
          <w:rFonts w:ascii="Times New Roman" w:hAnsi="Times New Roman"/>
          <w:sz w:val="24"/>
          <w:szCs w:val="24"/>
        </w:rPr>
        <w:fldChar w:fldCharType="separate"/>
      </w:r>
      <w:r w:rsidR="003B2EE7">
        <w:rPr>
          <w:rFonts w:ascii="Times New Roman" w:hAnsi="Times New Roman"/>
          <w:noProof/>
          <w:sz w:val="24"/>
          <w:szCs w:val="24"/>
        </w:rPr>
        <w:t>Monday, January 13, 2025</w:t>
      </w:r>
      <w:r w:rsidR="00A6040D" w:rsidRPr="00027C51">
        <w:rPr>
          <w:rFonts w:ascii="Times New Roman" w:hAnsi="Times New Roman"/>
          <w:sz w:val="24"/>
          <w:szCs w:val="24"/>
        </w:rPr>
        <w:fldChar w:fldCharType="end"/>
      </w:r>
      <w:r w:rsidR="00B531F3" w:rsidRPr="00027C51">
        <w:rPr>
          <w:rFonts w:ascii="Times New Roman" w:hAnsi="Times New Roman"/>
          <w:sz w:val="24"/>
          <w:szCs w:val="24"/>
        </w:rPr>
        <w:tab/>
      </w:r>
      <w:r w:rsidR="00B531F3" w:rsidRPr="00027C51">
        <w:rPr>
          <w:rFonts w:ascii="Times New Roman" w:hAnsi="Times New Roman"/>
          <w:sz w:val="24"/>
          <w:szCs w:val="24"/>
        </w:rPr>
        <w:tab/>
      </w:r>
      <w:r w:rsidR="00B531F3" w:rsidRPr="00027C51">
        <w:rPr>
          <w:rFonts w:ascii="Times New Roman" w:hAnsi="Times New Roman"/>
          <w:sz w:val="24"/>
          <w:szCs w:val="24"/>
        </w:rPr>
        <w:tab/>
      </w:r>
      <w:r w:rsidR="00B531F3" w:rsidRPr="00027C51">
        <w:rPr>
          <w:rFonts w:ascii="Times New Roman" w:hAnsi="Times New Roman"/>
          <w:sz w:val="24"/>
          <w:szCs w:val="24"/>
        </w:rPr>
        <w:tab/>
      </w:r>
      <w:r w:rsidR="00B531F3" w:rsidRPr="00027C51">
        <w:rPr>
          <w:rFonts w:ascii="Times New Roman" w:hAnsi="Times New Roman"/>
          <w:sz w:val="24"/>
          <w:szCs w:val="24"/>
        </w:rPr>
        <w:tab/>
      </w:r>
      <w:r w:rsidR="00B531F3" w:rsidRPr="00027C51">
        <w:rPr>
          <w:rFonts w:ascii="Times New Roman" w:hAnsi="Times New Roman"/>
          <w:sz w:val="24"/>
          <w:szCs w:val="24"/>
        </w:rPr>
        <w:tab/>
        <w:t xml:space="preserve"> </w:t>
      </w:r>
    </w:p>
    <w:p w14:paraId="74CC18AE" w14:textId="77777777" w:rsidR="0041656F" w:rsidRPr="00027C51" w:rsidRDefault="003171D6" w:rsidP="009F65AA">
      <w:pPr>
        <w:jc w:val="both"/>
        <w:rPr>
          <w:rFonts w:ascii="Times New Roman" w:hAnsi="Times New Roman"/>
          <w:sz w:val="24"/>
          <w:szCs w:val="24"/>
        </w:rPr>
      </w:pPr>
      <w:r w:rsidRPr="00027C51">
        <w:rPr>
          <w:rFonts w:ascii="Times New Roman" w:hAnsi="Times New Roman"/>
          <w:sz w:val="24"/>
          <w:szCs w:val="24"/>
        </w:rPr>
        <w:t>Place:</w:t>
      </w:r>
      <w:r w:rsidR="00B35925" w:rsidRPr="00027C51">
        <w:rPr>
          <w:rFonts w:ascii="Times New Roman" w:hAnsi="Times New Roman"/>
          <w:sz w:val="24"/>
          <w:szCs w:val="24"/>
        </w:rPr>
        <w:t xml:space="preserve"> </w:t>
      </w:r>
      <w:r w:rsidR="00EE64F3" w:rsidRPr="00027C51">
        <w:rPr>
          <w:rFonts w:ascii="Times New Roman" w:hAnsi="Times New Roman"/>
          <w:sz w:val="24"/>
          <w:szCs w:val="24"/>
        </w:rPr>
        <w:t xml:space="preserve">Bareilly    </w:t>
      </w:r>
      <w:r w:rsidR="00F156D1" w:rsidRPr="00027C51">
        <w:rPr>
          <w:rFonts w:ascii="Times New Roman" w:hAnsi="Times New Roman"/>
          <w:sz w:val="24"/>
          <w:szCs w:val="24"/>
        </w:rPr>
        <w:t xml:space="preserve">  </w:t>
      </w:r>
      <w:r w:rsidR="00B35925" w:rsidRPr="00027C51">
        <w:rPr>
          <w:rFonts w:ascii="Times New Roman" w:hAnsi="Times New Roman"/>
          <w:sz w:val="24"/>
          <w:szCs w:val="24"/>
        </w:rPr>
        <w:t xml:space="preserve">                                                                                          </w:t>
      </w:r>
    </w:p>
    <w:sectPr w:rsidR="0041656F" w:rsidRPr="00027C51" w:rsidSect="008C5574">
      <w:type w:val="continuous"/>
      <w:pgSz w:w="12240" w:h="15840"/>
      <w:pgMar w:top="63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Script">
    <w:panose1 w:val="030B0504020000000003"/>
    <w:charset w:val="00"/>
    <w:family w:val="script"/>
    <w:pitch w:val="variable"/>
    <w:sig w:usb0="0000028F"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w14:anchorId="59FC1EE9"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2" type="#_x0000_t75" style="width:11.5pt;height:11.5pt" o:bullet="t">
        <v:imagedata r:id="rId1" o:title="mso2"/>
      </v:shape>
    </w:pict>
  </w:numPicBullet>
  <w:abstractNum w:abstractNumId="0" w15:restartNumberingAfterBreak="0">
    <w:nsid w:val="00000001"/>
    <w:multiLevelType w:val="multilevel"/>
    <w:tmpl w:val="0000000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 w15:restartNumberingAfterBreak="0">
    <w:nsid w:val="00000002"/>
    <w:multiLevelType w:val="singleLevel"/>
    <w:tmpl w:val="00000002"/>
    <w:name w:val="WW8Num3"/>
    <w:lvl w:ilvl="0">
      <w:start w:val="1"/>
      <w:numFmt w:val="bullet"/>
      <w:lvlText w:val=""/>
      <w:lvlJc w:val="left"/>
      <w:pPr>
        <w:tabs>
          <w:tab w:val="num" w:pos="360"/>
        </w:tabs>
        <w:ind w:left="360" w:hanging="360"/>
      </w:pPr>
      <w:rPr>
        <w:rFonts w:ascii="Symbol" w:hAnsi="Symbol"/>
      </w:rPr>
    </w:lvl>
  </w:abstractNum>
  <w:abstractNum w:abstractNumId="2" w15:restartNumberingAfterBreak="0">
    <w:nsid w:val="00000003"/>
    <w:multiLevelType w:val="singleLevel"/>
    <w:tmpl w:val="00000003"/>
    <w:name w:val="WW8Num4"/>
    <w:lvl w:ilvl="0">
      <w:start w:val="1"/>
      <w:numFmt w:val="bullet"/>
      <w:lvlText w:val=""/>
      <w:lvlJc w:val="left"/>
      <w:pPr>
        <w:tabs>
          <w:tab w:val="num" w:pos="360"/>
        </w:tabs>
        <w:ind w:left="360" w:hanging="360"/>
      </w:pPr>
      <w:rPr>
        <w:rFonts w:ascii="Symbol" w:hAnsi="Symbol"/>
      </w:rPr>
    </w:lvl>
  </w:abstractNum>
  <w:abstractNum w:abstractNumId="3" w15:restartNumberingAfterBreak="0">
    <w:nsid w:val="00000004"/>
    <w:multiLevelType w:val="singleLevel"/>
    <w:tmpl w:val="00000004"/>
    <w:name w:val="WW8Num5"/>
    <w:lvl w:ilvl="0">
      <w:start w:val="1"/>
      <w:numFmt w:val="bullet"/>
      <w:lvlText w:val=""/>
      <w:lvlJc w:val="left"/>
      <w:pPr>
        <w:tabs>
          <w:tab w:val="num" w:pos="0"/>
        </w:tabs>
        <w:ind w:left="765" w:hanging="360"/>
      </w:pPr>
      <w:rPr>
        <w:rFonts w:ascii="Symbol" w:hAnsi="Symbol"/>
      </w:rPr>
    </w:lvl>
  </w:abstractNum>
  <w:abstractNum w:abstractNumId="4" w15:restartNumberingAfterBreak="0">
    <w:nsid w:val="00000005"/>
    <w:multiLevelType w:val="singleLevel"/>
    <w:tmpl w:val="00000003"/>
    <w:lvl w:ilvl="0">
      <w:start w:val="1"/>
      <w:numFmt w:val="bullet"/>
      <w:lvlText w:val=""/>
      <w:lvlJc w:val="left"/>
      <w:pPr>
        <w:ind w:left="720" w:hanging="360"/>
      </w:pPr>
      <w:rPr>
        <w:rFonts w:ascii="Symbol" w:hAnsi="Symbol"/>
      </w:rPr>
    </w:lvl>
  </w:abstractNum>
  <w:abstractNum w:abstractNumId="5" w15:restartNumberingAfterBreak="0">
    <w:nsid w:val="05B05419"/>
    <w:multiLevelType w:val="hybridMultilevel"/>
    <w:tmpl w:val="4B30C71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EBA32A3"/>
    <w:multiLevelType w:val="hybridMultilevel"/>
    <w:tmpl w:val="9A704B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94F12C8"/>
    <w:multiLevelType w:val="hybridMultilevel"/>
    <w:tmpl w:val="7DAA86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ED80376"/>
    <w:multiLevelType w:val="hybridMultilevel"/>
    <w:tmpl w:val="EB748A6E"/>
    <w:lvl w:ilvl="0" w:tplc="40090007">
      <w:start w:val="1"/>
      <w:numFmt w:val="bullet"/>
      <w:lvlText w:val=""/>
      <w:lvlPicBulletId w:val="0"/>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3761E94"/>
    <w:multiLevelType w:val="hybridMultilevel"/>
    <w:tmpl w:val="8B441422"/>
    <w:lvl w:ilvl="0" w:tplc="00000003">
      <w:start w:val="1"/>
      <w:numFmt w:val="bullet"/>
      <w:lvlText w:val=""/>
      <w:lvlJc w:val="left"/>
      <w:pPr>
        <w:ind w:left="720" w:hanging="360"/>
      </w:pPr>
      <w:rPr>
        <w:rFonts w:ascii="Symbol" w:hAnsi="Symbol"/>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24C5769"/>
    <w:multiLevelType w:val="hybridMultilevel"/>
    <w:tmpl w:val="5184C6CE"/>
    <w:lvl w:ilvl="0" w:tplc="F422671A">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B723E20"/>
    <w:multiLevelType w:val="hybridMultilevel"/>
    <w:tmpl w:val="1E68BE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F9B633D"/>
    <w:multiLevelType w:val="hybridMultilevel"/>
    <w:tmpl w:val="F216FA6C"/>
    <w:lvl w:ilvl="0" w:tplc="F422671A">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1257CDC"/>
    <w:multiLevelType w:val="hybridMultilevel"/>
    <w:tmpl w:val="A62213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92F6487"/>
    <w:multiLevelType w:val="hybridMultilevel"/>
    <w:tmpl w:val="91BAFA76"/>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15" w15:restartNumberingAfterBreak="0">
    <w:nsid w:val="49C127C7"/>
    <w:multiLevelType w:val="hybridMultilevel"/>
    <w:tmpl w:val="88C0BF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C2B466A"/>
    <w:multiLevelType w:val="hybridMultilevel"/>
    <w:tmpl w:val="2872EA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C3B1ABA"/>
    <w:multiLevelType w:val="hybridMultilevel"/>
    <w:tmpl w:val="1B54E49A"/>
    <w:lvl w:ilvl="0" w:tplc="00000003">
      <w:start w:val="1"/>
      <w:numFmt w:val="bullet"/>
      <w:lvlText w:val=""/>
      <w:lvlJc w:val="left"/>
      <w:pPr>
        <w:ind w:left="720" w:hanging="360"/>
      </w:pPr>
      <w:rPr>
        <w:rFonts w:ascii="Symbol" w:hAnsi="Symbol"/>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D140B8B"/>
    <w:multiLevelType w:val="hybridMultilevel"/>
    <w:tmpl w:val="1742A252"/>
    <w:lvl w:ilvl="0" w:tplc="4009000B">
      <w:start w:val="1"/>
      <w:numFmt w:val="bullet"/>
      <w:lvlText w:val=""/>
      <w:lvlJc w:val="left"/>
      <w:pPr>
        <w:ind w:left="1211" w:hanging="360"/>
      </w:pPr>
      <w:rPr>
        <w:rFonts w:ascii="Wingdings" w:hAnsi="Wingdings" w:hint="default"/>
      </w:rPr>
    </w:lvl>
    <w:lvl w:ilvl="1" w:tplc="40090003" w:tentative="1">
      <w:start w:val="1"/>
      <w:numFmt w:val="bullet"/>
      <w:lvlText w:val="o"/>
      <w:lvlJc w:val="left"/>
      <w:pPr>
        <w:ind w:left="1931" w:hanging="360"/>
      </w:pPr>
      <w:rPr>
        <w:rFonts w:ascii="Courier New" w:hAnsi="Courier New" w:cs="Courier New" w:hint="default"/>
      </w:rPr>
    </w:lvl>
    <w:lvl w:ilvl="2" w:tplc="40090005" w:tentative="1">
      <w:start w:val="1"/>
      <w:numFmt w:val="bullet"/>
      <w:lvlText w:val=""/>
      <w:lvlJc w:val="left"/>
      <w:pPr>
        <w:ind w:left="2651" w:hanging="360"/>
      </w:pPr>
      <w:rPr>
        <w:rFonts w:ascii="Wingdings" w:hAnsi="Wingdings" w:hint="default"/>
      </w:rPr>
    </w:lvl>
    <w:lvl w:ilvl="3" w:tplc="40090001" w:tentative="1">
      <w:start w:val="1"/>
      <w:numFmt w:val="bullet"/>
      <w:lvlText w:val=""/>
      <w:lvlJc w:val="left"/>
      <w:pPr>
        <w:ind w:left="3371" w:hanging="360"/>
      </w:pPr>
      <w:rPr>
        <w:rFonts w:ascii="Symbol" w:hAnsi="Symbol" w:hint="default"/>
      </w:rPr>
    </w:lvl>
    <w:lvl w:ilvl="4" w:tplc="40090003" w:tentative="1">
      <w:start w:val="1"/>
      <w:numFmt w:val="bullet"/>
      <w:lvlText w:val="o"/>
      <w:lvlJc w:val="left"/>
      <w:pPr>
        <w:ind w:left="4091" w:hanging="360"/>
      </w:pPr>
      <w:rPr>
        <w:rFonts w:ascii="Courier New" w:hAnsi="Courier New" w:cs="Courier New" w:hint="default"/>
      </w:rPr>
    </w:lvl>
    <w:lvl w:ilvl="5" w:tplc="40090005" w:tentative="1">
      <w:start w:val="1"/>
      <w:numFmt w:val="bullet"/>
      <w:lvlText w:val=""/>
      <w:lvlJc w:val="left"/>
      <w:pPr>
        <w:ind w:left="4811" w:hanging="360"/>
      </w:pPr>
      <w:rPr>
        <w:rFonts w:ascii="Wingdings" w:hAnsi="Wingdings" w:hint="default"/>
      </w:rPr>
    </w:lvl>
    <w:lvl w:ilvl="6" w:tplc="40090001" w:tentative="1">
      <w:start w:val="1"/>
      <w:numFmt w:val="bullet"/>
      <w:lvlText w:val=""/>
      <w:lvlJc w:val="left"/>
      <w:pPr>
        <w:ind w:left="5531" w:hanging="360"/>
      </w:pPr>
      <w:rPr>
        <w:rFonts w:ascii="Symbol" w:hAnsi="Symbol" w:hint="default"/>
      </w:rPr>
    </w:lvl>
    <w:lvl w:ilvl="7" w:tplc="40090003" w:tentative="1">
      <w:start w:val="1"/>
      <w:numFmt w:val="bullet"/>
      <w:lvlText w:val="o"/>
      <w:lvlJc w:val="left"/>
      <w:pPr>
        <w:ind w:left="6251" w:hanging="360"/>
      </w:pPr>
      <w:rPr>
        <w:rFonts w:ascii="Courier New" w:hAnsi="Courier New" w:cs="Courier New" w:hint="default"/>
      </w:rPr>
    </w:lvl>
    <w:lvl w:ilvl="8" w:tplc="40090005" w:tentative="1">
      <w:start w:val="1"/>
      <w:numFmt w:val="bullet"/>
      <w:lvlText w:val=""/>
      <w:lvlJc w:val="left"/>
      <w:pPr>
        <w:ind w:left="6971" w:hanging="360"/>
      </w:pPr>
      <w:rPr>
        <w:rFonts w:ascii="Wingdings" w:hAnsi="Wingdings" w:hint="default"/>
      </w:rPr>
    </w:lvl>
  </w:abstractNum>
  <w:abstractNum w:abstractNumId="19" w15:restartNumberingAfterBreak="0">
    <w:nsid w:val="5D93120B"/>
    <w:multiLevelType w:val="hybridMultilevel"/>
    <w:tmpl w:val="E89663F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0" w15:restartNumberingAfterBreak="0">
    <w:nsid w:val="691925B7"/>
    <w:multiLevelType w:val="hybridMultilevel"/>
    <w:tmpl w:val="0FC8BF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B834731"/>
    <w:multiLevelType w:val="hybridMultilevel"/>
    <w:tmpl w:val="B6D498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6C816794"/>
    <w:multiLevelType w:val="hybridMultilevel"/>
    <w:tmpl w:val="D22ECD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700E272C"/>
    <w:multiLevelType w:val="hybridMultilevel"/>
    <w:tmpl w:val="EB4A15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738215B4"/>
    <w:multiLevelType w:val="hybridMultilevel"/>
    <w:tmpl w:val="838C18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7A2D6C39"/>
    <w:multiLevelType w:val="hybridMultilevel"/>
    <w:tmpl w:val="0DB439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18"/>
  </w:num>
  <w:num w:numId="7">
    <w:abstractNumId w:val="8"/>
  </w:num>
  <w:num w:numId="8">
    <w:abstractNumId w:val="23"/>
  </w:num>
  <w:num w:numId="9">
    <w:abstractNumId w:val="5"/>
  </w:num>
  <w:num w:numId="10">
    <w:abstractNumId w:val="12"/>
  </w:num>
  <w:num w:numId="11">
    <w:abstractNumId w:val="20"/>
  </w:num>
  <w:num w:numId="12">
    <w:abstractNumId w:val="13"/>
  </w:num>
  <w:num w:numId="13">
    <w:abstractNumId w:val="24"/>
  </w:num>
  <w:num w:numId="14">
    <w:abstractNumId w:val="7"/>
  </w:num>
  <w:num w:numId="15">
    <w:abstractNumId w:val="14"/>
  </w:num>
  <w:num w:numId="16">
    <w:abstractNumId w:val="25"/>
  </w:num>
  <w:num w:numId="17">
    <w:abstractNumId w:val="16"/>
  </w:num>
  <w:num w:numId="18">
    <w:abstractNumId w:val="10"/>
  </w:num>
  <w:num w:numId="19">
    <w:abstractNumId w:val="11"/>
  </w:num>
  <w:num w:numId="20">
    <w:abstractNumId w:val="15"/>
  </w:num>
  <w:num w:numId="21">
    <w:abstractNumId w:val="22"/>
  </w:num>
  <w:num w:numId="22">
    <w:abstractNumId w:val="21"/>
  </w:num>
  <w:num w:numId="23">
    <w:abstractNumId w:val="6"/>
  </w:num>
  <w:num w:numId="24">
    <w:abstractNumId w:val="19"/>
  </w:num>
  <w:num w:numId="25">
    <w:abstractNumId w:val="9"/>
  </w:num>
  <w:num w:numId="2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79B9"/>
    <w:rsid w:val="00023E6F"/>
    <w:rsid w:val="00027C51"/>
    <w:rsid w:val="000A0F52"/>
    <w:rsid w:val="000B2AFB"/>
    <w:rsid w:val="000B78B7"/>
    <w:rsid w:val="000C2C2C"/>
    <w:rsid w:val="000D19FC"/>
    <w:rsid w:val="000E06FE"/>
    <w:rsid w:val="00102E97"/>
    <w:rsid w:val="0014646E"/>
    <w:rsid w:val="00156D15"/>
    <w:rsid w:val="00161451"/>
    <w:rsid w:val="00182CB5"/>
    <w:rsid w:val="00190DB7"/>
    <w:rsid w:val="001A19EC"/>
    <w:rsid w:val="001A213E"/>
    <w:rsid w:val="001B6146"/>
    <w:rsid w:val="001C49EF"/>
    <w:rsid w:val="001E15F9"/>
    <w:rsid w:val="001F3250"/>
    <w:rsid w:val="00201009"/>
    <w:rsid w:val="00204D77"/>
    <w:rsid w:val="002200BB"/>
    <w:rsid w:val="002360CD"/>
    <w:rsid w:val="00242B2D"/>
    <w:rsid w:val="002430CF"/>
    <w:rsid w:val="00244DD1"/>
    <w:rsid w:val="0026096B"/>
    <w:rsid w:val="00271650"/>
    <w:rsid w:val="0027478A"/>
    <w:rsid w:val="002812A6"/>
    <w:rsid w:val="002828BF"/>
    <w:rsid w:val="0028708A"/>
    <w:rsid w:val="00291718"/>
    <w:rsid w:val="002C3AEB"/>
    <w:rsid w:val="003171D6"/>
    <w:rsid w:val="003202C7"/>
    <w:rsid w:val="00367D7A"/>
    <w:rsid w:val="00373524"/>
    <w:rsid w:val="003A713B"/>
    <w:rsid w:val="003B2EE7"/>
    <w:rsid w:val="003B79B9"/>
    <w:rsid w:val="003D68EC"/>
    <w:rsid w:val="003E2002"/>
    <w:rsid w:val="003F3BB4"/>
    <w:rsid w:val="00400644"/>
    <w:rsid w:val="004052F2"/>
    <w:rsid w:val="00415669"/>
    <w:rsid w:val="0041656F"/>
    <w:rsid w:val="00424316"/>
    <w:rsid w:val="00425C93"/>
    <w:rsid w:val="00437486"/>
    <w:rsid w:val="00453B77"/>
    <w:rsid w:val="00482655"/>
    <w:rsid w:val="00493AF6"/>
    <w:rsid w:val="00495FF3"/>
    <w:rsid w:val="004A35BF"/>
    <w:rsid w:val="004B1FF8"/>
    <w:rsid w:val="004D248E"/>
    <w:rsid w:val="004E428A"/>
    <w:rsid w:val="004F05F2"/>
    <w:rsid w:val="00504FF8"/>
    <w:rsid w:val="00514159"/>
    <w:rsid w:val="0051594A"/>
    <w:rsid w:val="00543DFE"/>
    <w:rsid w:val="00544647"/>
    <w:rsid w:val="005507EE"/>
    <w:rsid w:val="00555757"/>
    <w:rsid w:val="00566C2E"/>
    <w:rsid w:val="00567E3C"/>
    <w:rsid w:val="005767CC"/>
    <w:rsid w:val="005773A4"/>
    <w:rsid w:val="0058256E"/>
    <w:rsid w:val="0059321E"/>
    <w:rsid w:val="005C4958"/>
    <w:rsid w:val="005C4F7D"/>
    <w:rsid w:val="005F45FC"/>
    <w:rsid w:val="00625D7F"/>
    <w:rsid w:val="006262BC"/>
    <w:rsid w:val="00680B04"/>
    <w:rsid w:val="00681E9D"/>
    <w:rsid w:val="00695489"/>
    <w:rsid w:val="006B55D2"/>
    <w:rsid w:val="006B6847"/>
    <w:rsid w:val="006D306D"/>
    <w:rsid w:val="006D5D46"/>
    <w:rsid w:val="006F58CD"/>
    <w:rsid w:val="007072A3"/>
    <w:rsid w:val="00745D5A"/>
    <w:rsid w:val="00751268"/>
    <w:rsid w:val="007520BE"/>
    <w:rsid w:val="00765423"/>
    <w:rsid w:val="00771C82"/>
    <w:rsid w:val="007765B6"/>
    <w:rsid w:val="00790EBA"/>
    <w:rsid w:val="0079777B"/>
    <w:rsid w:val="007A5E95"/>
    <w:rsid w:val="007C370F"/>
    <w:rsid w:val="007D7EE0"/>
    <w:rsid w:val="007E2C01"/>
    <w:rsid w:val="007E7355"/>
    <w:rsid w:val="007F4768"/>
    <w:rsid w:val="00811439"/>
    <w:rsid w:val="008314CD"/>
    <w:rsid w:val="00846D59"/>
    <w:rsid w:val="00851FEC"/>
    <w:rsid w:val="00883D8D"/>
    <w:rsid w:val="008C3552"/>
    <w:rsid w:val="008C5574"/>
    <w:rsid w:val="008D4276"/>
    <w:rsid w:val="008E6ED2"/>
    <w:rsid w:val="008F00D9"/>
    <w:rsid w:val="00904E93"/>
    <w:rsid w:val="00911CA8"/>
    <w:rsid w:val="00921A33"/>
    <w:rsid w:val="00944635"/>
    <w:rsid w:val="0096357B"/>
    <w:rsid w:val="0096779E"/>
    <w:rsid w:val="00971F3C"/>
    <w:rsid w:val="00971F92"/>
    <w:rsid w:val="00984741"/>
    <w:rsid w:val="0099785F"/>
    <w:rsid w:val="009F65AA"/>
    <w:rsid w:val="009F6CEC"/>
    <w:rsid w:val="00A21EB8"/>
    <w:rsid w:val="00A231FF"/>
    <w:rsid w:val="00A24542"/>
    <w:rsid w:val="00A43F49"/>
    <w:rsid w:val="00A57145"/>
    <w:rsid w:val="00A6040D"/>
    <w:rsid w:val="00A605F0"/>
    <w:rsid w:val="00A6230D"/>
    <w:rsid w:val="00AB6685"/>
    <w:rsid w:val="00AD0ACD"/>
    <w:rsid w:val="00AD57E1"/>
    <w:rsid w:val="00B04676"/>
    <w:rsid w:val="00B1181B"/>
    <w:rsid w:val="00B24949"/>
    <w:rsid w:val="00B35473"/>
    <w:rsid w:val="00B35925"/>
    <w:rsid w:val="00B516E0"/>
    <w:rsid w:val="00B531F3"/>
    <w:rsid w:val="00B720BF"/>
    <w:rsid w:val="00B7320B"/>
    <w:rsid w:val="00B857E7"/>
    <w:rsid w:val="00B95A1A"/>
    <w:rsid w:val="00BB54BA"/>
    <w:rsid w:val="00BD3F1A"/>
    <w:rsid w:val="00BF5487"/>
    <w:rsid w:val="00C04C82"/>
    <w:rsid w:val="00C4340D"/>
    <w:rsid w:val="00C516EA"/>
    <w:rsid w:val="00C52923"/>
    <w:rsid w:val="00C5292C"/>
    <w:rsid w:val="00C552E4"/>
    <w:rsid w:val="00C6062A"/>
    <w:rsid w:val="00C611A3"/>
    <w:rsid w:val="00C82DC0"/>
    <w:rsid w:val="00CB303C"/>
    <w:rsid w:val="00CB5C54"/>
    <w:rsid w:val="00CC0F79"/>
    <w:rsid w:val="00CC2A00"/>
    <w:rsid w:val="00CD6C8D"/>
    <w:rsid w:val="00D13223"/>
    <w:rsid w:val="00D14121"/>
    <w:rsid w:val="00D302AC"/>
    <w:rsid w:val="00D5324F"/>
    <w:rsid w:val="00D57E98"/>
    <w:rsid w:val="00D74A00"/>
    <w:rsid w:val="00DB63FB"/>
    <w:rsid w:val="00DE6F43"/>
    <w:rsid w:val="00E36D16"/>
    <w:rsid w:val="00E75182"/>
    <w:rsid w:val="00E7715F"/>
    <w:rsid w:val="00E845B0"/>
    <w:rsid w:val="00EE378B"/>
    <w:rsid w:val="00EE64F3"/>
    <w:rsid w:val="00EE6A9B"/>
    <w:rsid w:val="00F156D1"/>
    <w:rsid w:val="00F17A54"/>
    <w:rsid w:val="00F25717"/>
    <w:rsid w:val="00F3288F"/>
    <w:rsid w:val="00F44DDC"/>
    <w:rsid w:val="00F50D4B"/>
    <w:rsid w:val="00F54332"/>
    <w:rsid w:val="00F7686F"/>
    <w:rsid w:val="00F8018A"/>
    <w:rsid w:val="00F95F31"/>
    <w:rsid w:val="00FA589D"/>
    <w:rsid w:val="00FE508D"/>
    <w:rsid w:val="00FE575C"/>
    <w:rsid w:val="00FF729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D531FD"/>
  <w15:docId w15:val="{02C337C3-A02C-441B-A465-06F78436FC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79B9"/>
    <w:pPr>
      <w:suppressAutoHyphens/>
      <w:spacing w:after="0" w:line="240" w:lineRule="auto"/>
    </w:pPr>
    <w:rPr>
      <w:rFonts w:ascii="Verdana" w:eastAsia="Times New Roman" w:hAnsi="Verdana" w:cs="Times New Roman"/>
      <w:sz w:val="16"/>
      <w:szCs w:val="16"/>
      <w:lang w:eastAsia="ar-SA"/>
    </w:rPr>
  </w:style>
  <w:style w:type="paragraph" w:styleId="Heading1">
    <w:name w:val="heading 1"/>
    <w:basedOn w:val="Normal"/>
    <w:next w:val="BodyText"/>
    <w:link w:val="Heading1Char"/>
    <w:qFormat/>
    <w:rsid w:val="003B79B9"/>
    <w:pPr>
      <w:keepNext/>
      <w:tabs>
        <w:tab w:val="num" w:pos="432"/>
      </w:tabs>
      <w:spacing w:before="240" w:after="120"/>
      <w:ind w:left="432" w:hanging="432"/>
      <w:outlineLvl w:val="0"/>
    </w:pPr>
    <w:rPr>
      <w:rFonts w:ascii="Arial" w:eastAsia="Arial Unicode MS" w:hAnsi="Arial" w:cs="Tahoma"/>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B79B9"/>
    <w:rPr>
      <w:rFonts w:ascii="Arial" w:eastAsia="Arial Unicode MS" w:hAnsi="Arial" w:cs="Tahoma"/>
      <w:b/>
      <w:bCs/>
      <w:sz w:val="32"/>
      <w:szCs w:val="32"/>
      <w:lang w:eastAsia="ar-SA"/>
    </w:rPr>
  </w:style>
  <w:style w:type="character" w:styleId="Strong">
    <w:name w:val="Strong"/>
    <w:qFormat/>
    <w:rsid w:val="003B79B9"/>
    <w:rPr>
      <w:b/>
      <w:bCs/>
    </w:rPr>
  </w:style>
  <w:style w:type="character" w:styleId="Emphasis">
    <w:name w:val="Emphasis"/>
    <w:qFormat/>
    <w:rsid w:val="003B79B9"/>
    <w:rPr>
      <w:i/>
      <w:iCs/>
    </w:rPr>
  </w:style>
  <w:style w:type="character" w:styleId="Hyperlink">
    <w:name w:val="Hyperlink"/>
    <w:rsid w:val="003B79B9"/>
    <w:rPr>
      <w:color w:val="0000FF"/>
      <w:u w:val="single"/>
    </w:rPr>
  </w:style>
  <w:style w:type="paragraph" w:styleId="NormalWeb">
    <w:name w:val="Normal (Web)"/>
    <w:basedOn w:val="Normal"/>
    <w:rsid w:val="003B79B9"/>
    <w:pPr>
      <w:spacing w:before="280" w:after="280"/>
    </w:pPr>
  </w:style>
  <w:style w:type="paragraph" w:styleId="BodyText3">
    <w:name w:val="Body Text 3"/>
    <w:basedOn w:val="Normal"/>
    <w:link w:val="BodyText3Char"/>
    <w:rsid w:val="003B79B9"/>
    <w:rPr>
      <w:iCs/>
      <w:color w:val="000000"/>
      <w:szCs w:val="20"/>
    </w:rPr>
  </w:style>
  <w:style w:type="character" w:customStyle="1" w:styleId="BodyText3Char">
    <w:name w:val="Body Text 3 Char"/>
    <w:basedOn w:val="DefaultParagraphFont"/>
    <w:link w:val="BodyText3"/>
    <w:rsid w:val="003B79B9"/>
    <w:rPr>
      <w:rFonts w:ascii="Verdana" w:eastAsia="Times New Roman" w:hAnsi="Verdana" w:cs="Times New Roman"/>
      <w:iCs/>
      <w:color w:val="000000"/>
      <w:sz w:val="16"/>
      <w:szCs w:val="20"/>
      <w:lang w:eastAsia="ar-SA"/>
    </w:rPr>
  </w:style>
  <w:style w:type="paragraph" w:styleId="ListParagraph">
    <w:name w:val="List Paragraph"/>
    <w:basedOn w:val="Normal"/>
    <w:uiPriority w:val="34"/>
    <w:qFormat/>
    <w:rsid w:val="003B79B9"/>
    <w:pPr>
      <w:suppressAutoHyphens w:val="0"/>
      <w:spacing w:after="200" w:line="276" w:lineRule="auto"/>
      <w:ind w:left="720"/>
      <w:contextualSpacing/>
    </w:pPr>
    <w:rPr>
      <w:rFonts w:ascii="Calibri" w:eastAsia="Calibri" w:hAnsi="Calibri"/>
      <w:sz w:val="22"/>
      <w:szCs w:val="22"/>
      <w:lang w:eastAsia="en-US"/>
    </w:rPr>
  </w:style>
  <w:style w:type="paragraph" w:styleId="BodyText">
    <w:name w:val="Body Text"/>
    <w:basedOn w:val="Normal"/>
    <w:link w:val="BodyTextChar"/>
    <w:uiPriority w:val="99"/>
    <w:semiHidden/>
    <w:unhideWhenUsed/>
    <w:rsid w:val="003B79B9"/>
    <w:pPr>
      <w:spacing w:after="120"/>
    </w:pPr>
  </w:style>
  <w:style w:type="character" w:customStyle="1" w:styleId="BodyTextChar">
    <w:name w:val="Body Text Char"/>
    <w:basedOn w:val="DefaultParagraphFont"/>
    <w:link w:val="BodyText"/>
    <w:uiPriority w:val="99"/>
    <w:semiHidden/>
    <w:rsid w:val="003B79B9"/>
    <w:rPr>
      <w:rFonts w:ascii="Verdana" w:eastAsia="Times New Roman" w:hAnsi="Verdana" w:cs="Times New Roman"/>
      <w:sz w:val="16"/>
      <w:szCs w:val="16"/>
      <w:lang w:eastAsia="ar-SA"/>
    </w:rPr>
  </w:style>
  <w:style w:type="paragraph" w:styleId="BalloonText">
    <w:name w:val="Balloon Text"/>
    <w:basedOn w:val="Normal"/>
    <w:link w:val="BalloonTextChar"/>
    <w:uiPriority w:val="99"/>
    <w:semiHidden/>
    <w:unhideWhenUsed/>
    <w:rsid w:val="00493AF6"/>
    <w:rPr>
      <w:rFonts w:ascii="Tahoma" w:hAnsi="Tahoma" w:cs="Tahoma"/>
    </w:rPr>
  </w:style>
  <w:style w:type="character" w:customStyle="1" w:styleId="BalloonTextChar">
    <w:name w:val="Balloon Text Char"/>
    <w:basedOn w:val="DefaultParagraphFont"/>
    <w:link w:val="BalloonText"/>
    <w:uiPriority w:val="99"/>
    <w:semiHidden/>
    <w:rsid w:val="00493AF6"/>
    <w:rPr>
      <w:rFonts w:ascii="Tahoma" w:eastAsia="Times New Roman" w:hAnsi="Tahoma" w:cs="Tahoma"/>
      <w:sz w:val="16"/>
      <w:szCs w:val="16"/>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2157453">
      <w:bodyDiv w:val="1"/>
      <w:marLeft w:val="0"/>
      <w:marRight w:val="0"/>
      <w:marTop w:val="0"/>
      <w:marBottom w:val="0"/>
      <w:divBdr>
        <w:top w:val="none" w:sz="0" w:space="0" w:color="auto"/>
        <w:left w:val="none" w:sz="0" w:space="0" w:color="auto"/>
        <w:bottom w:val="none" w:sz="0" w:space="0" w:color="auto"/>
        <w:right w:val="none" w:sz="0" w:space="0" w:color="auto"/>
      </w:divBdr>
    </w:div>
    <w:div w:id="1641306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3.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20D91D-050A-4191-A791-F17DC15926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2</Pages>
  <Words>267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dc:creator>
  <cp:lastModifiedBy>NITIN KUMAR</cp:lastModifiedBy>
  <cp:revision>10</cp:revision>
  <cp:lastPrinted>2014-09-08T11:42:00Z</cp:lastPrinted>
  <dcterms:created xsi:type="dcterms:W3CDTF">2024-04-04T10:32:00Z</dcterms:created>
  <dcterms:modified xsi:type="dcterms:W3CDTF">2025-01-13T06:26:00Z</dcterms:modified>
</cp:coreProperties>
</file>